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18" w:rsidRDefault="00F91D18" w:rsidP="00F91D18">
      <w:pPr>
        <w:ind w:left="2160" w:firstLine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>Prankur Chaturvedi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 xml:space="preserve">                                                                                                </w:t>
      </w:r>
    </w:p>
    <w:p w:rsidR="00F91D18" w:rsidRDefault="00F91D18" w:rsidP="00F91D18">
      <w:pPr>
        <w:ind w:left="-2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Email:</w:t>
      </w:r>
      <w:r w:rsidR="00E54521">
        <w:rPr>
          <w:rFonts w:ascii="Times New Roman" w:eastAsia="Times New Roman" w:hAnsi="Times New Roman" w:cs="Times New Roman"/>
          <w:b/>
        </w:rPr>
        <w:t>prankur9025</w:t>
      </w:r>
      <w:r>
        <w:rPr>
          <w:rFonts w:ascii="Times New Roman" w:eastAsia="Times New Roman" w:hAnsi="Times New Roman" w:cs="Times New Roman"/>
          <w:b/>
        </w:rPr>
        <w:t xml:space="preserve">@gmail.com                                                           </w:t>
      </w:r>
      <w:r w:rsidR="007D1F54">
        <w:rPr>
          <w:rFonts w:ascii="Times New Roman" w:eastAsia="Times New Roman" w:hAnsi="Times New Roman" w:cs="Times New Roman"/>
          <w:b/>
        </w:rPr>
        <w:t xml:space="preserve">             Ph.: +91-9632643062</w:t>
      </w:r>
      <w:r>
        <w:rPr>
          <w:rFonts w:ascii="Times New Roman" w:eastAsia="Times New Roman" w:hAnsi="Times New Roman" w:cs="Times New Roman"/>
          <w:b/>
        </w:rPr>
        <w:t>,</w:t>
      </w:r>
    </w:p>
    <w:p w:rsidR="00F91D18" w:rsidRDefault="00F91D18" w:rsidP="00F91D18">
      <w:pPr>
        <w:ind w:left="-270"/>
        <w:rPr>
          <w:rFonts w:ascii="Times New Roman" w:eastAsia="Times New Roman" w:hAnsi="Times New Roman" w:cs="Times New Roman"/>
          <w:b/>
        </w:rPr>
      </w:pPr>
      <w:r w:rsidRPr="003D0386">
        <w:rPr>
          <w:rFonts w:ascii="Times New Roman" w:eastAsia="Times New Roman" w:hAnsi="Times New Roman" w:cs="Times New Roman"/>
        </w:rPr>
        <w:t xml:space="preserve">      Address</w:t>
      </w:r>
      <w:r w:rsidR="007D1F54">
        <w:rPr>
          <w:rFonts w:ascii="Times New Roman" w:eastAsia="Times New Roman" w:hAnsi="Times New Roman" w:cs="Times New Roman"/>
          <w:b/>
        </w:rPr>
        <w:t>: Bangalore</w:t>
      </w:r>
    </w:p>
    <w:p w:rsidR="00F91D18" w:rsidRDefault="00F91D18" w:rsidP="00F91D18">
      <w:pPr>
        <w:ind w:left="-2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F91D18" w:rsidTr="005442B6">
        <w:trPr>
          <w:trHeight w:val="245"/>
        </w:trPr>
        <w:tc>
          <w:tcPr>
            <w:tcW w:w="9478" w:type="dxa"/>
            <w:tcBorders>
              <w:top w:val="single" w:sz="4" w:space="0" w:color="C0C0C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F91D18" w:rsidRDefault="00F91D18" w:rsidP="005442B6">
            <w:pPr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Experience</w:t>
            </w:r>
          </w:p>
        </w:tc>
      </w:tr>
    </w:tbl>
    <w:p w:rsidR="00F91D18" w:rsidRDefault="00F91D18" w:rsidP="00F91D18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F91D18" w:rsidRDefault="00901659" w:rsidP="00F91D1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Over 2</w:t>
      </w:r>
      <w:r w:rsidR="00F91D18">
        <w:rPr>
          <w:rFonts w:ascii="Times New Roman" w:eastAsia="Times New Roman" w:hAnsi="Times New Roman" w:cs="Times New Roman"/>
          <w:b/>
        </w:rPr>
        <w:t xml:space="preserve"> years of professional experience</w:t>
      </w:r>
      <w:r w:rsidR="00F91D18">
        <w:rPr>
          <w:rFonts w:ascii="Times New Roman" w:eastAsia="Times New Roman" w:hAnsi="Times New Roman" w:cs="Times New Roman"/>
        </w:rPr>
        <w:t xml:space="preserve"> in IT industries with comprehensive knowledge in software Analysis, Design and Development of business applications, web applications develop</w:t>
      </w:r>
      <w:r w:rsidR="00C346CF">
        <w:rPr>
          <w:rFonts w:ascii="Times New Roman" w:eastAsia="Times New Roman" w:hAnsi="Times New Roman" w:cs="Times New Roman"/>
        </w:rPr>
        <w:t xml:space="preserve">ment in </w:t>
      </w:r>
      <w:r w:rsidR="00C346CF" w:rsidRPr="00E9519C">
        <w:rPr>
          <w:rFonts w:ascii="Times New Roman" w:eastAsia="Times New Roman" w:hAnsi="Times New Roman" w:cs="Times New Roman"/>
          <w:b/>
        </w:rPr>
        <w:t>JAVA/J2EE technologies/</w:t>
      </w:r>
      <w:r w:rsidR="00F04B78">
        <w:rPr>
          <w:rFonts w:ascii="Arial" w:hAnsi="Arial" w:cs="Arial"/>
          <w:b/>
          <w:bCs/>
          <w:color w:val="222222"/>
          <w:shd w:val="clear" w:color="auto" w:fill="FFFFFF"/>
        </w:rPr>
        <w:t>Application Maintenance and Support</w:t>
      </w:r>
      <w:r w:rsidR="00C346CF">
        <w:rPr>
          <w:rFonts w:ascii="Times New Roman" w:eastAsia="Times New Roman" w:hAnsi="Times New Roman" w:cs="Times New Roman"/>
        </w:rPr>
        <w:t>.</w:t>
      </w:r>
    </w:p>
    <w:p w:rsidR="00F91D18" w:rsidRPr="0058411E" w:rsidRDefault="00F91D18" w:rsidP="00F91D18">
      <w:pPr>
        <w:widowControl w:val="0"/>
        <w:autoSpaceDE w:val="0"/>
        <w:rPr>
          <w:rFonts w:ascii="Verdana" w:hAnsi="Verdana" w:cs="Verdana"/>
          <w:bCs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Experienced in wide range of technologies such as </w:t>
      </w:r>
      <w:r w:rsidRPr="00543813">
        <w:rPr>
          <w:rFonts w:ascii="Verdana" w:hAnsi="Verdana" w:cs="Verdana"/>
          <w:b/>
          <w:sz w:val="20"/>
          <w:szCs w:val="20"/>
        </w:rPr>
        <w:t>Core Java</w:t>
      </w:r>
      <w:r w:rsidRPr="00543813">
        <w:rPr>
          <w:rFonts w:ascii="Verdana" w:hAnsi="Verdana" w:cs="Verdana"/>
          <w:sz w:val="20"/>
          <w:szCs w:val="20"/>
        </w:rPr>
        <w:t xml:space="preserve">, </w:t>
      </w:r>
      <w:r w:rsidRPr="00543813">
        <w:rPr>
          <w:rFonts w:ascii="Verdana" w:hAnsi="Verdana" w:cs="Verdana"/>
          <w:b/>
          <w:sz w:val="20"/>
          <w:szCs w:val="20"/>
        </w:rPr>
        <w:t>Hib</w:t>
      </w:r>
      <w:bookmarkStart w:id="0" w:name="OLE_LINK1"/>
      <w:r w:rsidRPr="00543813">
        <w:rPr>
          <w:rFonts w:ascii="Verdana" w:hAnsi="Verdana" w:cs="Verdana"/>
          <w:b/>
          <w:sz w:val="20"/>
          <w:szCs w:val="20"/>
        </w:rPr>
        <w:t>ernate, JSP</w:t>
      </w:r>
      <w:bookmarkEnd w:id="0"/>
      <w:r w:rsidRPr="00543813">
        <w:rPr>
          <w:rFonts w:ascii="Verdana" w:hAnsi="Verdana" w:cs="Verdana"/>
          <w:b/>
          <w:sz w:val="20"/>
          <w:szCs w:val="20"/>
        </w:rPr>
        <w:t>, Servlet, Spring (IOC</w:t>
      </w:r>
      <w:r>
        <w:rPr>
          <w:rFonts w:ascii="Verdana" w:hAnsi="Verdana" w:cs="Verdana"/>
          <w:b/>
          <w:sz w:val="20"/>
          <w:szCs w:val="20"/>
        </w:rPr>
        <w:t>, MVC, AOP, Transaction),  javaScript,Xml,Maven.</w:t>
      </w:r>
    </w:p>
    <w:p w:rsidR="00F91D18" w:rsidRDefault="00F91D18" w:rsidP="00F91D1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Strong coding, debugging and testing skills in </w:t>
      </w:r>
      <w:r>
        <w:rPr>
          <w:rFonts w:ascii="Times New Roman" w:eastAsia="Times New Roman" w:hAnsi="Times New Roman" w:cs="Times New Roman"/>
          <w:b/>
        </w:rPr>
        <w:t>JAVA/J2EE</w:t>
      </w:r>
      <w:r>
        <w:rPr>
          <w:rFonts w:ascii="Times New Roman" w:eastAsia="Times New Roman" w:hAnsi="Times New Roman" w:cs="Times New Roman"/>
        </w:rPr>
        <w:t xml:space="preserve"> with experience in </w:t>
      </w:r>
      <w:r>
        <w:rPr>
          <w:rFonts w:ascii="Times New Roman" w:eastAsia="Times New Roman" w:hAnsi="Times New Roman" w:cs="Times New Roman"/>
          <w:b/>
        </w:rPr>
        <w:t>Java, Servlet, JDBC, JSP, Hibernate and Spring Frameworks.</w:t>
      </w:r>
    </w:p>
    <w:p w:rsidR="00F91D18" w:rsidRDefault="00F91D18" w:rsidP="00F91D1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understanding of</w:t>
      </w:r>
      <w:r>
        <w:rPr>
          <w:rFonts w:ascii="Times New Roman" w:eastAsia="Times New Roman" w:hAnsi="Times New Roman" w:cs="Times New Roman"/>
          <w:b/>
        </w:rPr>
        <w:t xml:space="preserve"> Object Oriented Programming (OOPS).</w:t>
      </w:r>
    </w:p>
    <w:p w:rsidR="00F91D18" w:rsidRDefault="00F91D18" w:rsidP="00F91D1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Having knowledge in </w:t>
      </w:r>
      <w:r>
        <w:rPr>
          <w:rFonts w:ascii="Times New Roman" w:eastAsia="Times New Roman" w:hAnsi="Times New Roman" w:cs="Times New Roman"/>
          <w:b/>
        </w:rPr>
        <w:t>Oracle.</w:t>
      </w:r>
    </w:p>
    <w:p w:rsidR="00F91D18" w:rsidRDefault="00F91D18" w:rsidP="00F91D1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knowledge on</w:t>
      </w:r>
      <w:r>
        <w:rPr>
          <w:rFonts w:ascii="Times New Roman" w:eastAsia="Times New Roman" w:hAnsi="Times New Roman" w:cs="Times New Roman"/>
          <w:b/>
        </w:rPr>
        <w:t xml:space="preserve"> Jboss, Apache Tomcat.</w:t>
      </w:r>
    </w:p>
    <w:p w:rsidR="00F91D18" w:rsidRDefault="00F91D18" w:rsidP="00F91D1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Hands on experience in coding  </w:t>
      </w:r>
      <w:r>
        <w:rPr>
          <w:rFonts w:ascii="Times New Roman" w:eastAsia="Times New Roman" w:hAnsi="Times New Roman" w:cs="Times New Roman"/>
          <w:b/>
        </w:rPr>
        <w:t xml:space="preserve"> Servlet, JSP </w:t>
      </w:r>
      <w:r>
        <w:rPr>
          <w:rFonts w:ascii="Times New Roman" w:eastAsia="Times New Roman" w:hAnsi="Times New Roman" w:cs="Times New Roman"/>
        </w:rPr>
        <w:t>based pages.</w:t>
      </w:r>
    </w:p>
    <w:p w:rsidR="00F91D18" w:rsidRDefault="00F91D18" w:rsidP="00F91D1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Having Experience In working with frameworks like </w:t>
      </w:r>
      <w:r>
        <w:rPr>
          <w:rFonts w:ascii="Times New Roman" w:eastAsia="Times New Roman" w:hAnsi="Times New Roman" w:cs="Times New Roman"/>
          <w:b/>
        </w:rPr>
        <w:t>Spring and Hibernate</w:t>
      </w:r>
    </w:p>
    <w:p w:rsidR="00F91D18" w:rsidRPr="00AA4AE2" w:rsidRDefault="00F91D18" w:rsidP="00F91D1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Hands on experience in using IDE’s like</w:t>
      </w:r>
      <w:r>
        <w:rPr>
          <w:rFonts w:ascii="Times New Roman" w:eastAsia="Times New Roman" w:hAnsi="Times New Roman" w:cs="Times New Roman"/>
          <w:b/>
        </w:rPr>
        <w:t xml:space="preserve"> Eclipse.</w:t>
      </w:r>
    </w:p>
    <w:p w:rsidR="00F91D18" w:rsidRPr="00624B76" w:rsidRDefault="00F91D18" w:rsidP="00F91D1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4B699A">
        <w:rPr>
          <w:rFonts w:ascii="Times New Roman" w:eastAsia="Times New Roman" w:hAnsi="Times New Roman" w:cs="Times New Roman"/>
        </w:rPr>
        <w:t xml:space="preserve"> Experience  in working with tools like </w:t>
      </w:r>
      <w:r w:rsidRPr="004B699A">
        <w:rPr>
          <w:rFonts w:ascii="Times New Roman" w:eastAsia="Times New Roman" w:hAnsi="Times New Roman" w:cs="Times New Roman"/>
          <w:b/>
        </w:rPr>
        <w:t>SVN,Log4J,Junit</w:t>
      </w:r>
      <w:r w:rsidRPr="004B699A">
        <w:rPr>
          <w:rFonts w:ascii="Times New Roman" w:eastAsia="Times New Roman" w:hAnsi="Times New Roman" w:cs="Times New Roman"/>
        </w:rPr>
        <w:t xml:space="preserve"> and</w:t>
      </w:r>
      <w:r w:rsidRPr="004B699A">
        <w:rPr>
          <w:rFonts w:ascii="Times New Roman" w:eastAsia="Times New Roman" w:hAnsi="Times New Roman" w:cs="Times New Roman"/>
          <w:b/>
        </w:rPr>
        <w:t xml:space="preserve"> Maven.</w:t>
      </w:r>
    </w:p>
    <w:p w:rsidR="00624B76" w:rsidRPr="00624B76" w:rsidRDefault="00624B76" w:rsidP="00624B76">
      <w:pPr>
        <w:rPr>
          <w:lang w:eastAsia="en-IN"/>
        </w:rPr>
      </w:pPr>
      <w:r w:rsidRPr="00624B76">
        <w:rPr>
          <w:lang w:eastAsia="en-IN"/>
        </w:rPr>
        <w:t xml:space="preserve">Expertise in </w:t>
      </w:r>
      <w:r w:rsidRPr="007609FA">
        <w:rPr>
          <w:b/>
          <w:lang w:eastAsia="en-IN"/>
        </w:rPr>
        <w:t>Telecom Order management</w:t>
      </w:r>
      <w:r w:rsidRPr="00624B76">
        <w:rPr>
          <w:lang w:eastAsia="en-IN"/>
        </w:rPr>
        <w:t xml:space="preserve"> and </w:t>
      </w:r>
      <w:r w:rsidRPr="007609FA">
        <w:rPr>
          <w:b/>
          <w:lang w:eastAsia="en-IN"/>
        </w:rPr>
        <w:t>logical planning</w:t>
      </w:r>
      <w:r w:rsidRPr="00624B76">
        <w:rPr>
          <w:lang w:eastAsia="en-IN"/>
        </w:rPr>
        <w:t xml:space="preserve"> of the </w:t>
      </w:r>
      <w:r w:rsidRPr="007609FA">
        <w:rPr>
          <w:b/>
          <w:lang w:eastAsia="en-IN"/>
        </w:rPr>
        <w:t>Physical network</w:t>
      </w:r>
      <w:r w:rsidRPr="00624B76">
        <w:rPr>
          <w:lang w:eastAsia="en-IN"/>
        </w:rPr>
        <w:t xml:space="preserve"> and </w:t>
      </w:r>
      <w:r w:rsidRPr="007609FA">
        <w:rPr>
          <w:b/>
          <w:lang w:eastAsia="en-IN"/>
        </w:rPr>
        <w:t>inventory.</w:t>
      </w:r>
    </w:p>
    <w:p w:rsidR="00624B76" w:rsidRPr="00624B76" w:rsidRDefault="00624B76" w:rsidP="00624B76">
      <w:pPr>
        <w:rPr>
          <w:lang w:eastAsia="en-IN"/>
        </w:rPr>
      </w:pPr>
      <w:r w:rsidRPr="00624B76">
        <w:rPr>
          <w:lang w:eastAsia="en-IN"/>
        </w:rPr>
        <w:t>Worked with the end customers to progress the Planning orders from the Planners community to the suppliers and contractor community.</w:t>
      </w:r>
    </w:p>
    <w:p w:rsidR="00624B76" w:rsidRPr="00624B76" w:rsidRDefault="00624B76" w:rsidP="00624B76">
      <w:pPr>
        <w:rPr>
          <w:lang w:eastAsia="en-IN"/>
        </w:rPr>
      </w:pPr>
      <w:r w:rsidRPr="00624B76">
        <w:rPr>
          <w:lang w:eastAsia="en-IN"/>
        </w:rPr>
        <w:t xml:space="preserve">Responsible for the </w:t>
      </w:r>
      <w:r w:rsidRPr="007609FA">
        <w:rPr>
          <w:b/>
          <w:lang w:eastAsia="en-IN"/>
        </w:rPr>
        <w:t>Tibco iProcess, Tibco Business works</w:t>
      </w:r>
      <w:r w:rsidRPr="00624B76">
        <w:rPr>
          <w:lang w:eastAsia="en-IN"/>
        </w:rPr>
        <w:t xml:space="preserve">, </w:t>
      </w:r>
      <w:r w:rsidRPr="007609FA">
        <w:rPr>
          <w:b/>
          <w:lang w:eastAsia="en-IN"/>
        </w:rPr>
        <w:t>Tomcat / Apache</w:t>
      </w:r>
      <w:r w:rsidRPr="00624B76">
        <w:rPr>
          <w:lang w:eastAsia="en-IN"/>
        </w:rPr>
        <w:t xml:space="preserve"> </w:t>
      </w:r>
      <w:r w:rsidRPr="007B0768">
        <w:rPr>
          <w:b/>
          <w:lang w:eastAsia="en-IN"/>
        </w:rPr>
        <w:t xml:space="preserve">UI build </w:t>
      </w:r>
      <w:r w:rsidRPr="00624B76">
        <w:rPr>
          <w:lang w:eastAsia="en-IN"/>
        </w:rPr>
        <w:t xml:space="preserve">and deployment on </w:t>
      </w:r>
      <w:r w:rsidRPr="007609FA">
        <w:rPr>
          <w:b/>
          <w:lang w:eastAsia="en-IN"/>
        </w:rPr>
        <w:t>UNIX and linux servers</w:t>
      </w:r>
      <w:r w:rsidRPr="00624B76">
        <w:rPr>
          <w:lang w:eastAsia="en-IN"/>
        </w:rPr>
        <w:t>, Accept the faults received on clarifier CRM Bridge tool raised by the planners, community identify the issue on our application and if needed provide a configuration change or code fix for the issue after the approval from the Inlife customer managers.</w:t>
      </w:r>
    </w:p>
    <w:p w:rsidR="00624B76" w:rsidRPr="00624B76" w:rsidRDefault="00624B76" w:rsidP="00624B76">
      <w:pPr>
        <w:rPr>
          <w:lang w:eastAsia="en-IN"/>
        </w:rPr>
      </w:pPr>
      <w:r w:rsidRPr="00624B76">
        <w:rPr>
          <w:lang w:eastAsia="en-IN"/>
        </w:rPr>
        <w:t xml:space="preserve">Worked on </w:t>
      </w:r>
      <w:r w:rsidRPr="007609FA">
        <w:rPr>
          <w:b/>
          <w:lang w:eastAsia="en-IN"/>
        </w:rPr>
        <w:t>Change management,</w:t>
      </w:r>
      <w:r w:rsidRPr="00624B76">
        <w:rPr>
          <w:lang w:eastAsia="en-IN"/>
        </w:rPr>
        <w:t xml:space="preserve"> </w:t>
      </w:r>
      <w:r w:rsidRPr="007609FA">
        <w:rPr>
          <w:b/>
          <w:lang w:eastAsia="en-IN"/>
        </w:rPr>
        <w:t>release management</w:t>
      </w:r>
      <w:r w:rsidRPr="00624B76">
        <w:rPr>
          <w:lang w:eastAsia="en-IN"/>
        </w:rPr>
        <w:t xml:space="preserve"> and </w:t>
      </w:r>
      <w:r w:rsidRPr="007609FA">
        <w:rPr>
          <w:b/>
          <w:lang w:eastAsia="en-IN"/>
        </w:rPr>
        <w:t>capacity management.</w:t>
      </w:r>
    </w:p>
    <w:p w:rsidR="00624B76" w:rsidRPr="00624B76" w:rsidRDefault="00624B76" w:rsidP="00624B76">
      <w:pPr>
        <w:rPr>
          <w:lang w:eastAsia="en-IN"/>
        </w:rPr>
      </w:pPr>
      <w:r w:rsidRPr="00624B76">
        <w:rPr>
          <w:lang w:eastAsia="en-IN"/>
        </w:rPr>
        <w:t xml:space="preserve">Well-Versed with </w:t>
      </w:r>
      <w:r w:rsidRPr="007609FA">
        <w:rPr>
          <w:b/>
          <w:lang w:eastAsia="en-IN"/>
        </w:rPr>
        <w:t>Software Development Life Cycle / Process / Methodologies / support Frameworks</w:t>
      </w:r>
      <w:r w:rsidRPr="00624B76">
        <w:rPr>
          <w:lang w:eastAsia="en-IN"/>
        </w:rPr>
        <w:t>.</w:t>
      </w:r>
    </w:p>
    <w:p w:rsidR="00F91D18" w:rsidRPr="00A34F5E" w:rsidRDefault="00624B76" w:rsidP="00A34F5E">
      <w:pPr>
        <w:rPr>
          <w:rFonts w:eastAsia="Times New Roman"/>
        </w:rPr>
      </w:pPr>
      <w:r w:rsidRPr="00624B76">
        <w:rPr>
          <w:lang w:eastAsia="en-IN"/>
        </w:rPr>
        <w:t>Excellent problem solving and debugging skills. Willingness to learn and master the latest cutting-edge technologies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F91D18" w:rsidTr="005442B6">
        <w:trPr>
          <w:trHeight w:val="245"/>
        </w:trPr>
        <w:tc>
          <w:tcPr>
            <w:tcW w:w="9478" w:type="dxa"/>
            <w:tcBorders>
              <w:top w:val="single" w:sz="4" w:space="0" w:color="C0C0C0"/>
              <w:left w:val="single" w:sz="2" w:space="0" w:color="000000"/>
              <w:bottom w:val="single" w:sz="4" w:space="0" w:color="C0C0C0"/>
              <w:right w:val="single" w:sz="2" w:space="0" w:color="000000"/>
            </w:tcBorders>
            <w:shd w:val="clear" w:color="auto" w:fill="C0C0C0"/>
          </w:tcPr>
          <w:p w:rsidR="00F91D18" w:rsidRDefault="00F91D18" w:rsidP="005442B6">
            <w:pPr>
              <w:keepNext/>
              <w:spacing w:after="0" w:line="100" w:lineRule="atLeast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Professional Experience</w:t>
            </w:r>
          </w:p>
        </w:tc>
      </w:tr>
      <w:tr w:rsidR="00F91D18" w:rsidTr="005442B6">
        <w:trPr>
          <w:trHeight w:val="245"/>
        </w:trPr>
        <w:tc>
          <w:tcPr>
            <w:tcW w:w="9478" w:type="dxa"/>
            <w:tcBorders>
              <w:top w:val="single" w:sz="4" w:space="0" w:color="C0C0C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F91D18" w:rsidRDefault="00F91D18" w:rsidP="005442B6">
            <w:pPr>
              <w:spacing w:after="0" w:line="100" w:lineRule="atLeast"/>
              <w:rPr>
                <w:rFonts w:eastAsia="Calibri" w:cs="Calibri"/>
              </w:rPr>
            </w:pPr>
          </w:p>
        </w:tc>
      </w:tr>
    </w:tbl>
    <w:p w:rsidR="00F91D18" w:rsidRDefault="00F91D18" w:rsidP="00F91D18">
      <w:pPr>
        <w:tabs>
          <w:tab w:val="left" w:pos="1080"/>
        </w:tabs>
        <w:spacing w:after="0" w:line="100" w:lineRule="atLeast"/>
        <w:ind w:left="720"/>
        <w:jc w:val="both"/>
        <w:rPr>
          <w:rFonts w:ascii="Times New Roman" w:eastAsia="Times New Roman" w:hAnsi="Times New Roman" w:cs="Times New Roman"/>
        </w:rPr>
      </w:pPr>
    </w:p>
    <w:p w:rsidR="00F91D18" w:rsidRPr="0051577B" w:rsidRDefault="00F91D18" w:rsidP="00F91D18">
      <w:pPr>
        <w:numPr>
          <w:ilvl w:val="0"/>
          <w:numId w:val="3"/>
        </w:numPr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  <w:r w:rsidRPr="0048234F">
        <w:rPr>
          <w:rFonts w:ascii="Verdana" w:hAnsi="Verdana" w:cs="Verdana"/>
          <w:sz w:val="20"/>
          <w:szCs w:val="20"/>
        </w:rPr>
        <w:t xml:space="preserve">Working </w:t>
      </w:r>
      <w:proofErr w:type="gramStart"/>
      <w:r w:rsidRPr="0048234F">
        <w:rPr>
          <w:rFonts w:ascii="Verdana" w:hAnsi="Verdana" w:cs="Verdana"/>
          <w:sz w:val="20"/>
          <w:szCs w:val="20"/>
        </w:rPr>
        <w:t xml:space="preserve">as </w:t>
      </w:r>
      <w:r w:rsidRPr="0048234F">
        <w:rPr>
          <w:rFonts w:ascii="Verdana" w:hAnsi="Verdana" w:cs="Verdana"/>
          <w:b/>
          <w:bCs/>
          <w:sz w:val="20"/>
          <w:szCs w:val="20"/>
        </w:rPr>
        <w:t xml:space="preserve"> Software</w:t>
      </w:r>
      <w:proofErr w:type="gramEnd"/>
      <w:r w:rsidRPr="0048234F">
        <w:rPr>
          <w:rFonts w:ascii="Verdana" w:hAnsi="Verdana" w:cs="Verdana"/>
          <w:b/>
          <w:bCs/>
          <w:sz w:val="20"/>
          <w:szCs w:val="20"/>
        </w:rPr>
        <w:t xml:space="preserve"> Engineer</w:t>
      </w:r>
      <w:r w:rsidRPr="0048234F">
        <w:rPr>
          <w:rFonts w:ascii="Verdana" w:hAnsi="Verdana" w:cs="Verdana"/>
          <w:sz w:val="20"/>
          <w:szCs w:val="20"/>
        </w:rPr>
        <w:t xml:space="preserve"> in</w:t>
      </w:r>
      <w:r>
        <w:rPr>
          <w:rFonts w:ascii="Verdana" w:hAnsi="Verdana" w:cs="Verdana"/>
          <w:b/>
          <w:bCs/>
          <w:sz w:val="20"/>
          <w:szCs w:val="20"/>
        </w:rPr>
        <w:t xml:space="preserve"> Reliance Communications, Mumbai</w:t>
      </w:r>
      <w:r w:rsidRPr="0048234F">
        <w:rPr>
          <w:rFonts w:ascii="Verdana" w:hAnsi="Verdana" w:cs="Verdana"/>
          <w:sz w:val="20"/>
          <w:szCs w:val="20"/>
        </w:rPr>
        <w:t xml:space="preserve"> </w:t>
      </w:r>
      <w:r w:rsidR="00C0024F">
        <w:rPr>
          <w:rFonts w:ascii="Verdana" w:hAnsi="Verdana" w:cs="Verdana"/>
          <w:sz w:val="20"/>
          <w:szCs w:val="20"/>
        </w:rPr>
        <w:t xml:space="preserve">from </w:t>
      </w:r>
      <w:r>
        <w:rPr>
          <w:rFonts w:ascii="Verdana" w:hAnsi="Verdana" w:cs="Verdana"/>
          <w:b/>
          <w:bCs/>
          <w:sz w:val="20"/>
          <w:szCs w:val="20"/>
        </w:rPr>
        <w:t>December</w:t>
      </w:r>
      <w:r w:rsidR="007609FA">
        <w:rPr>
          <w:rFonts w:ascii="Verdana" w:hAnsi="Verdana" w:cs="Verdana"/>
          <w:b/>
          <w:bCs/>
          <w:sz w:val="20"/>
          <w:szCs w:val="20"/>
        </w:rPr>
        <w:t xml:space="preserve"> 2015</w:t>
      </w:r>
      <w:r>
        <w:rPr>
          <w:rFonts w:ascii="Verdana" w:hAnsi="Verdana" w:cs="Verdana"/>
          <w:b/>
          <w:bCs/>
          <w:sz w:val="20"/>
          <w:szCs w:val="20"/>
        </w:rPr>
        <w:t xml:space="preserve"> till.</w:t>
      </w:r>
    </w:p>
    <w:p w:rsidR="00F91D18" w:rsidRPr="0048234F" w:rsidRDefault="00F91D18" w:rsidP="00F91D18">
      <w:pPr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:rsidR="00F91D18" w:rsidRPr="0048234F" w:rsidRDefault="00F91D18" w:rsidP="00F91D18">
      <w:pPr>
        <w:numPr>
          <w:ilvl w:val="0"/>
          <w:numId w:val="3"/>
        </w:numPr>
        <w:spacing w:after="0" w:line="240" w:lineRule="auto"/>
        <w:ind w:left="360"/>
        <w:rPr>
          <w:sz w:val="18"/>
          <w:szCs w:val="18"/>
        </w:rPr>
      </w:pPr>
      <w:r w:rsidRPr="0048234F">
        <w:rPr>
          <w:rFonts w:ascii="Verdana" w:hAnsi="Verdana" w:cs="Verdana"/>
          <w:sz w:val="18"/>
          <w:szCs w:val="18"/>
        </w:rPr>
        <w:t xml:space="preserve">I have also done my vocational training from </w:t>
      </w:r>
      <w:r w:rsidRPr="0048234F">
        <w:rPr>
          <w:rFonts w:ascii="Verdana" w:hAnsi="Verdana" w:cs="Verdana"/>
          <w:b/>
          <w:sz w:val="18"/>
          <w:szCs w:val="18"/>
        </w:rPr>
        <w:t>IIT Roorkee</w:t>
      </w:r>
      <w:r w:rsidRPr="0048234F">
        <w:rPr>
          <w:rFonts w:ascii="Verdana" w:hAnsi="Verdana" w:cs="Verdana"/>
          <w:sz w:val="18"/>
          <w:szCs w:val="18"/>
        </w:rPr>
        <w:t xml:space="preserve"> on </w:t>
      </w:r>
      <w:r w:rsidRPr="0048234F">
        <w:rPr>
          <w:rFonts w:ascii="Verdana" w:hAnsi="Verdana" w:cs="Verdana"/>
          <w:b/>
          <w:sz w:val="18"/>
          <w:szCs w:val="18"/>
        </w:rPr>
        <w:t>Java</w:t>
      </w:r>
      <w:r w:rsidRPr="0048234F">
        <w:rPr>
          <w:rFonts w:ascii="Verdana" w:hAnsi="Verdana" w:cs="Verdana"/>
          <w:sz w:val="18"/>
          <w:szCs w:val="18"/>
        </w:rPr>
        <w:t>.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F91D18" w:rsidTr="005442B6">
        <w:trPr>
          <w:trHeight w:val="245"/>
        </w:trPr>
        <w:tc>
          <w:tcPr>
            <w:tcW w:w="9478" w:type="dxa"/>
            <w:tcBorders>
              <w:top w:val="single" w:sz="4" w:space="0" w:color="C0C0C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F91D18" w:rsidRDefault="00F91D18" w:rsidP="005442B6">
            <w:pPr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</w:tbl>
    <w:p w:rsidR="00F91D18" w:rsidRDefault="00F91D18" w:rsidP="00F91D18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F91D18" w:rsidRDefault="00F91D18" w:rsidP="00F91D18">
      <w:pPr>
        <w:numPr>
          <w:ilvl w:val="0"/>
          <w:numId w:val="3"/>
        </w:num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18"/>
        </w:rPr>
        <w:t>B.E from Rajiv Gandhi Pr</w:t>
      </w:r>
      <w:r w:rsidR="002542A3">
        <w:rPr>
          <w:rFonts w:ascii="Arial" w:eastAsia="Arial" w:hAnsi="Arial" w:cs="Arial"/>
          <w:b/>
          <w:sz w:val="18"/>
        </w:rPr>
        <w:t>oudyogiki Vishwavidyalaya</w:t>
      </w:r>
      <w:r>
        <w:rPr>
          <w:rFonts w:ascii="Arial" w:eastAsia="Arial" w:hAnsi="Arial" w:cs="Arial"/>
          <w:b/>
          <w:sz w:val="18"/>
        </w:rPr>
        <w:t>.</w:t>
      </w:r>
    </w:p>
    <w:p w:rsidR="00F91D18" w:rsidRDefault="00F91D18" w:rsidP="00F91D18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F91D18" w:rsidTr="005442B6">
        <w:trPr>
          <w:trHeight w:val="245"/>
        </w:trPr>
        <w:tc>
          <w:tcPr>
            <w:tcW w:w="9478" w:type="dxa"/>
            <w:tcBorders>
              <w:top w:val="single" w:sz="4" w:space="0" w:color="C0C0C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F91D18" w:rsidRDefault="00F91D18" w:rsidP="005442B6">
            <w:pPr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Technical Skills</w:t>
            </w:r>
          </w:p>
        </w:tc>
      </w:tr>
    </w:tbl>
    <w:p w:rsidR="00F91D18" w:rsidRDefault="00F91D18" w:rsidP="00F91D18">
      <w:pPr>
        <w:spacing w:after="0" w:line="36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893"/>
        <w:gridCol w:w="6121"/>
      </w:tblGrid>
      <w:tr w:rsidR="00F91D18" w:rsidTr="005442B6">
        <w:trPr>
          <w:trHeight w:val="567"/>
        </w:trPr>
        <w:tc>
          <w:tcPr>
            <w:tcW w:w="2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Operating System</w:t>
            </w:r>
          </w:p>
        </w:tc>
        <w:tc>
          <w:tcPr>
            <w:tcW w:w="6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Windows xp, 07, Unix, linux.</w:t>
            </w:r>
          </w:p>
        </w:tc>
      </w:tr>
      <w:tr w:rsidR="00F91D18" w:rsidTr="005442B6">
        <w:trPr>
          <w:trHeight w:val="284"/>
        </w:trPr>
        <w:tc>
          <w:tcPr>
            <w:tcW w:w="2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Languages</w:t>
            </w:r>
          </w:p>
        </w:tc>
        <w:tc>
          <w:tcPr>
            <w:tcW w:w="6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Java, J2EE.</w:t>
            </w:r>
          </w:p>
        </w:tc>
      </w:tr>
      <w:tr w:rsidR="00F91D18" w:rsidTr="005442B6">
        <w:trPr>
          <w:trHeight w:val="300"/>
        </w:trPr>
        <w:tc>
          <w:tcPr>
            <w:tcW w:w="2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Web&amp; Other Technologies</w:t>
            </w:r>
          </w:p>
        </w:tc>
        <w:tc>
          <w:tcPr>
            <w:tcW w:w="6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HTML</w:t>
            </w:r>
            <w:r w:rsidR="00271C00">
              <w:rPr>
                <w:rFonts w:ascii="Times New Roman" w:eastAsia="Times New Roman" w:hAnsi="Times New Roman" w:cs="Times New Roman"/>
              </w:rPr>
              <w:t>5.0</w:t>
            </w:r>
          </w:p>
        </w:tc>
      </w:tr>
      <w:tr w:rsidR="00F91D18" w:rsidTr="005442B6">
        <w:trPr>
          <w:trHeight w:val="277"/>
        </w:trPr>
        <w:tc>
          <w:tcPr>
            <w:tcW w:w="2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J2EE Technologies </w:t>
            </w:r>
          </w:p>
        </w:tc>
        <w:tc>
          <w:tcPr>
            <w:tcW w:w="6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Servlet, JDBC, JSP ,XML and Hibernate, Spring</w:t>
            </w:r>
          </w:p>
        </w:tc>
      </w:tr>
      <w:tr w:rsidR="00F91D18" w:rsidTr="005442B6">
        <w:trPr>
          <w:trHeight w:val="277"/>
        </w:trPr>
        <w:tc>
          <w:tcPr>
            <w:tcW w:w="2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Frameworks</w:t>
            </w:r>
          </w:p>
        </w:tc>
        <w:tc>
          <w:tcPr>
            <w:tcW w:w="6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Spring, Hibernate.</w:t>
            </w:r>
          </w:p>
        </w:tc>
      </w:tr>
      <w:tr w:rsidR="00F91D18" w:rsidTr="005442B6">
        <w:trPr>
          <w:trHeight w:val="502"/>
        </w:trPr>
        <w:tc>
          <w:tcPr>
            <w:tcW w:w="2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Database</w:t>
            </w:r>
          </w:p>
        </w:tc>
        <w:tc>
          <w:tcPr>
            <w:tcW w:w="6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Oracle </w:t>
            </w:r>
          </w:p>
        </w:tc>
      </w:tr>
      <w:tr w:rsidR="00F91D18" w:rsidTr="005442B6">
        <w:trPr>
          <w:trHeight w:val="300"/>
        </w:trPr>
        <w:tc>
          <w:tcPr>
            <w:tcW w:w="2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Web/App Servers         </w:t>
            </w:r>
          </w:p>
          <w:p w:rsidR="00F91D18" w:rsidRDefault="00F91D18" w:rsidP="005442B6">
            <w:pPr>
              <w:jc w:val="both"/>
            </w:pPr>
          </w:p>
        </w:tc>
        <w:tc>
          <w:tcPr>
            <w:tcW w:w="6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 boss and Tomcat.</w:t>
            </w:r>
          </w:p>
        </w:tc>
      </w:tr>
      <w:tr w:rsidR="00F91D18" w:rsidTr="005442B6">
        <w:trPr>
          <w:trHeight w:val="300"/>
        </w:trPr>
        <w:tc>
          <w:tcPr>
            <w:tcW w:w="2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</w:t>
            </w:r>
          </w:p>
        </w:tc>
        <w:tc>
          <w:tcPr>
            <w:tcW w:w="6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Eclipse and My Eclipse,</w:t>
            </w:r>
          </w:p>
        </w:tc>
      </w:tr>
      <w:tr w:rsidR="00F91D18" w:rsidTr="005442B6">
        <w:trPr>
          <w:trHeight w:val="300"/>
        </w:trPr>
        <w:tc>
          <w:tcPr>
            <w:tcW w:w="2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Tools</w:t>
            </w:r>
          </w:p>
        </w:tc>
        <w:tc>
          <w:tcPr>
            <w:tcW w:w="6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SVN,MAVEN, Log4j </w:t>
            </w:r>
          </w:p>
        </w:tc>
      </w:tr>
      <w:tr w:rsidR="00F91D18" w:rsidTr="005442B6">
        <w:trPr>
          <w:trHeight w:val="300"/>
        </w:trPr>
        <w:tc>
          <w:tcPr>
            <w:tcW w:w="2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spacing w:before="60"/>
              <w:ind w:right="-1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Patterns</w:t>
            </w:r>
          </w:p>
        </w:tc>
        <w:tc>
          <w:tcPr>
            <w:tcW w:w="6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91D18" w:rsidRDefault="00F91D18" w:rsidP="005442B6">
            <w:pPr>
              <w:spacing w:before="60"/>
              <w:ind w:right="-18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Strategy, Singleton, DAO, DTO, MVC, Front Controller.</w:t>
            </w:r>
          </w:p>
        </w:tc>
      </w:tr>
    </w:tbl>
    <w:p w:rsidR="00F91D18" w:rsidRDefault="00F91D18" w:rsidP="00F91D18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F91D18" w:rsidRDefault="00F91D18" w:rsidP="00F91D18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</w:t>
      </w:r>
    </w:p>
    <w:p w:rsidR="00F91D18" w:rsidRPr="005200C6" w:rsidRDefault="00F91D18" w:rsidP="00F91D18">
      <w:pPr>
        <w:pBdr>
          <w:bottom w:val="single" w:sz="4" w:space="1" w:color="auto"/>
        </w:pBdr>
        <w:spacing w:after="0" w:line="360" w:lineRule="auto"/>
        <w:ind w:left="540"/>
        <w:rPr>
          <w:rFonts w:ascii="Verdana" w:eastAsia="Times New Roman" w:hAnsi="Verdana" w:cs="Times New Roman"/>
          <w:b/>
        </w:rPr>
      </w:pPr>
      <w:r w:rsidRPr="005200C6">
        <w:rPr>
          <w:rFonts w:ascii="Verdana" w:hAnsi="Verdana"/>
          <w:b/>
          <w:bCs/>
          <w:iCs/>
          <w:sz w:val="20"/>
        </w:rPr>
        <w:t>PROJECT DESCRIPTION</w:t>
      </w:r>
    </w:p>
    <w:p w:rsidR="00F91D18" w:rsidRDefault="00F91D18" w:rsidP="00F91D18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F91D18" w:rsidRPr="004D2A0D" w:rsidRDefault="00F91D18" w:rsidP="00F91D18">
      <w:pPr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4D2A0D">
        <w:rPr>
          <w:rFonts w:ascii="Times New Roman" w:eastAsia="Times New Roman" w:hAnsi="Times New Roman" w:cs="Times New Roman"/>
          <w:b/>
          <w:u w:val="single"/>
        </w:rPr>
        <w:t>Project-: 1</w:t>
      </w:r>
    </w:p>
    <w:p w:rsidR="00F91D18" w:rsidRDefault="00F91D18" w:rsidP="00F91D18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3597275" cy="125920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D18" w:rsidRDefault="00F91D18" w:rsidP="00F91D18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F91D18" w:rsidRDefault="00F91D18" w:rsidP="00F91D18">
      <w:pPr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 w:rsidRPr="0022624B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Sales management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business discipline which is focused on the practical application of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sales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techniques and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management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of a firm's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sales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operations. It is an important business function as net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sales</w:t>
      </w:r>
      <w:r w:rsidR="00A8645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through the sale of products and services and resulting profit drive most commercial business.</w:t>
      </w:r>
    </w:p>
    <w:p w:rsidR="00F91D18" w:rsidRDefault="00F91D18" w:rsidP="00F91D18">
      <w:pPr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</w:p>
    <w:p w:rsidR="00F91D18" w:rsidRDefault="00F91D18" w:rsidP="00F91D18">
      <w:pPr>
        <w:rPr>
          <w:rFonts w:ascii="Verdana" w:hAnsi="Verdana" w:cs="Verdana"/>
          <w:b/>
          <w:sz w:val="20"/>
          <w:szCs w:val="20"/>
        </w:rPr>
      </w:pPr>
      <w:r w:rsidRPr="00543813">
        <w:rPr>
          <w:rFonts w:ascii="Verdana" w:hAnsi="Verdana" w:cs="Verdana"/>
          <w:b/>
          <w:sz w:val="20"/>
          <w:szCs w:val="20"/>
          <w:u w:val="single"/>
        </w:rPr>
        <w:t xml:space="preserve">Company: </w:t>
      </w:r>
      <w:r>
        <w:rPr>
          <w:rFonts w:ascii="Verdana" w:hAnsi="Verdana" w:cs="Verdana"/>
          <w:b/>
          <w:sz w:val="20"/>
          <w:szCs w:val="20"/>
          <w:u w:val="single"/>
        </w:rPr>
        <w:t>Reliance communication</w:t>
      </w:r>
    </w:p>
    <w:p w:rsidR="00F91D18" w:rsidRDefault="00F91D18" w:rsidP="00F91D18">
      <w:pPr>
        <w:rPr>
          <w:rFonts w:ascii="Verdana" w:hAnsi="Verdana" w:cs="Verdana"/>
          <w:b/>
          <w:sz w:val="20"/>
          <w:szCs w:val="20"/>
        </w:rPr>
      </w:pPr>
      <w:r w:rsidRPr="004D2978">
        <w:rPr>
          <w:rFonts w:ascii="Verdana" w:hAnsi="Verdana" w:cs="Verdana"/>
          <w:b/>
          <w:sz w:val="20"/>
          <w:szCs w:val="20"/>
          <w:u w:val="single"/>
        </w:rPr>
        <w:t>DTH Sales Module</w:t>
      </w:r>
      <w:r>
        <w:rPr>
          <w:rFonts w:ascii="Verdana" w:hAnsi="Verdana" w:cs="Verdana"/>
          <w:b/>
          <w:sz w:val="20"/>
          <w:szCs w:val="20"/>
        </w:rPr>
        <w:t xml:space="preserve">-: </w:t>
      </w:r>
      <w:r w:rsidRPr="004D2978">
        <w:rPr>
          <w:rFonts w:ascii="Verdana" w:hAnsi="Verdana" w:cs="Verdana"/>
          <w:b/>
          <w:sz w:val="20"/>
          <w:szCs w:val="20"/>
        </w:rPr>
        <w:t>DTH Sales Portal is basically used for both Pre and Post processing of Sales</w:t>
      </w:r>
      <w:r>
        <w:rPr>
          <w:rFonts w:ascii="Verdana" w:hAnsi="Verdana" w:cs="Verdana"/>
          <w:b/>
          <w:sz w:val="20"/>
          <w:szCs w:val="20"/>
        </w:rPr>
        <w:t xml:space="preserve"> for different products in Home</w:t>
      </w:r>
      <w:r w:rsidRPr="004D2978">
        <w:rPr>
          <w:rFonts w:ascii="Verdana" w:hAnsi="Verdana" w:cs="Verdana"/>
          <w:b/>
          <w:sz w:val="20"/>
          <w:szCs w:val="20"/>
        </w:rPr>
        <w:t>Business.</w:t>
      </w:r>
    </w:p>
    <w:p w:rsidR="00F91D18" w:rsidRDefault="00F91D18" w:rsidP="00F91D18">
      <w:pPr>
        <w:rPr>
          <w:rFonts w:ascii="Verdana" w:hAnsi="Verdana"/>
          <w:b/>
          <w:bCs/>
          <w:sz w:val="20"/>
          <w:szCs w:val="20"/>
        </w:rPr>
      </w:pPr>
      <w:r w:rsidRPr="00543813">
        <w:rPr>
          <w:rFonts w:ascii="Verdana" w:hAnsi="Verdana"/>
          <w:b/>
          <w:bCs/>
          <w:sz w:val="20"/>
          <w:szCs w:val="20"/>
        </w:rPr>
        <w:t>Responsibilities:</w:t>
      </w:r>
    </w:p>
    <w:p w:rsidR="00F91D18" w:rsidRDefault="00F91D18" w:rsidP="00F91D18">
      <w:pPr>
        <w:numPr>
          <w:ilvl w:val="0"/>
          <w:numId w:val="4"/>
        </w:numPr>
        <w:tabs>
          <w:tab w:val="clear" w:pos="0"/>
          <w:tab w:val="left" w:pos="7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543813">
        <w:rPr>
          <w:rFonts w:ascii="Verdana" w:hAnsi="Verdana" w:cs="Verdana"/>
          <w:sz w:val="20"/>
          <w:szCs w:val="20"/>
        </w:rPr>
        <w:t>Implement the functions that need business logic in DAO layer.</w:t>
      </w:r>
    </w:p>
    <w:p w:rsidR="00F91D18" w:rsidRPr="00866EBD" w:rsidRDefault="00F91D18" w:rsidP="00F91D18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543813">
        <w:rPr>
          <w:rFonts w:ascii="Verdana" w:hAnsi="Verdana" w:cs="Verdana"/>
          <w:sz w:val="20"/>
          <w:szCs w:val="20"/>
        </w:rPr>
        <w:t xml:space="preserve">Process the request in controllers and navigate the flow according to business </w:t>
      </w:r>
      <w:r>
        <w:rPr>
          <w:rFonts w:ascii="Verdana" w:hAnsi="Verdana" w:cs="Verdana"/>
          <w:sz w:val="20"/>
          <w:szCs w:val="20"/>
        </w:rPr>
        <w:t xml:space="preserve">             </w:t>
      </w:r>
      <w:r w:rsidRPr="00543813">
        <w:rPr>
          <w:rFonts w:ascii="Verdana" w:hAnsi="Verdana" w:cs="Verdana"/>
          <w:sz w:val="20"/>
          <w:szCs w:val="20"/>
        </w:rPr>
        <w:t>requirements</w:t>
      </w:r>
    </w:p>
    <w:p w:rsidR="00F91D18" w:rsidRPr="00543813" w:rsidRDefault="00F91D18" w:rsidP="00F91D18">
      <w:pPr>
        <w:numPr>
          <w:ilvl w:val="0"/>
          <w:numId w:val="2"/>
        </w:numPr>
        <w:tabs>
          <w:tab w:val="clear" w:pos="0"/>
          <w:tab w:val="left" w:pos="7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543813">
        <w:rPr>
          <w:rFonts w:ascii="Verdana" w:hAnsi="Verdana" w:cs="Verdana"/>
          <w:sz w:val="20"/>
          <w:szCs w:val="20"/>
        </w:rPr>
        <w:t>Design the form in jsp/servlet using custom components.</w:t>
      </w:r>
    </w:p>
    <w:p w:rsidR="00F91D18" w:rsidRPr="00543813" w:rsidRDefault="00F91D18" w:rsidP="00F91D18">
      <w:pPr>
        <w:numPr>
          <w:ilvl w:val="0"/>
          <w:numId w:val="2"/>
        </w:numPr>
        <w:tabs>
          <w:tab w:val="clear" w:pos="0"/>
          <w:tab w:val="left" w:pos="7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543813">
        <w:rPr>
          <w:rFonts w:ascii="Verdana" w:hAnsi="Verdana" w:cs="Verdana"/>
          <w:sz w:val="20"/>
          <w:szCs w:val="20"/>
        </w:rPr>
        <w:t>Integr</w:t>
      </w:r>
      <w:r>
        <w:rPr>
          <w:rFonts w:ascii="Verdana" w:hAnsi="Verdana" w:cs="Verdana"/>
          <w:sz w:val="20"/>
          <w:szCs w:val="20"/>
        </w:rPr>
        <w:t>ate the form with the entire Spring/Hibernate</w:t>
      </w:r>
      <w:r w:rsidRPr="00543813">
        <w:rPr>
          <w:rFonts w:ascii="Verdana" w:hAnsi="Verdana" w:cs="Verdana"/>
          <w:sz w:val="20"/>
          <w:szCs w:val="20"/>
        </w:rPr>
        <w:t xml:space="preserve"> and server.</w:t>
      </w:r>
    </w:p>
    <w:p w:rsidR="00F91D18" w:rsidRDefault="00F91D18" w:rsidP="00F91D18">
      <w:pPr>
        <w:numPr>
          <w:ilvl w:val="0"/>
          <w:numId w:val="2"/>
        </w:numPr>
        <w:tabs>
          <w:tab w:val="clear" w:pos="0"/>
          <w:tab w:val="left" w:pos="7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543813">
        <w:rPr>
          <w:rFonts w:ascii="Verdana" w:hAnsi="Verdana" w:cs="Verdana"/>
          <w:sz w:val="20"/>
          <w:szCs w:val="20"/>
        </w:rPr>
        <w:t>Implement the Business logic in Java.</w:t>
      </w:r>
    </w:p>
    <w:p w:rsidR="00F91D18" w:rsidRDefault="00F91D18" w:rsidP="00F91D18">
      <w:pPr>
        <w:numPr>
          <w:ilvl w:val="0"/>
          <w:numId w:val="2"/>
        </w:numPr>
        <w:tabs>
          <w:tab w:val="clear" w:pos="0"/>
          <w:tab w:val="left" w:pos="7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E47FCB">
        <w:rPr>
          <w:rFonts w:ascii="Verdana" w:hAnsi="Verdana" w:cs="Verdana"/>
          <w:sz w:val="20"/>
          <w:szCs w:val="20"/>
        </w:rPr>
        <w:t>CRUD operations with the database</w:t>
      </w:r>
    </w:p>
    <w:p w:rsidR="00F91D18" w:rsidRDefault="00F91D18" w:rsidP="00F91D18">
      <w:pPr>
        <w:tabs>
          <w:tab w:val="left" w:pos="720"/>
        </w:tabs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</w:p>
    <w:p w:rsidR="00F91D18" w:rsidRPr="006F61D4" w:rsidRDefault="00F91D18" w:rsidP="00F91D18">
      <w:pPr>
        <w:numPr>
          <w:ilvl w:val="0"/>
          <w:numId w:val="9"/>
        </w:num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Technologies: J2EE, Oracle</w:t>
      </w:r>
      <w:r w:rsidRPr="00874EE8">
        <w:rPr>
          <w:rFonts w:ascii="Verdana" w:hAnsi="Verdana"/>
          <w:b/>
          <w:bCs/>
          <w:sz w:val="20"/>
          <w:szCs w:val="20"/>
        </w:rPr>
        <w:t>.</w:t>
      </w:r>
    </w:p>
    <w:p w:rsidR="006F61D4" w:rsidRPr="00837344" w:rsidRDefault="006F61D4" w:rsidP="006F61D4">
      <w:pPr>
        <w:pStyle w:val="NoSpacing"/>
        <w:numPr>
          <w:ilvl w:val="0"/>
          <w:numId w:val="9"/>
        </w:numPr>
        <w:rPr>
          <w:b/>
          <w:lang w:eastAsia="en-IN"/>
        </w:rPr>
      </w:pPr>
      <w:r w:rsidRPr="00837344">
        <w:rPr>
          <w:b/>
          <w:shd w:val="clear" w:color="auto" w:fill="FFFFFF"/>
          <w:lang w:eastAsia="en-IN"/>
        </w:rPr>
        <w:t>Job Responsibility : IT Application Production Support.</w:t>
      </w:r>
    </w:p>
    <w:p w:rsidR="006F61D4" w:rsidRPr="006F61D4" w:rsidRDefault="006F61D4" w:rsidP="006F61D4">
      <w:pPr>
        <w:pStyle w:val="NoSpacing"/>
        <w:numPr>
          <w:ilvl w:val="0"/>
          <w:numId w:val="9"/>
        </w:numPr>
        <w:spacing w:before="240"/>
        <w:rPr>
          <w:rFonts w:cs="Arial"/>
          <w:sz w:val="17"/>
          <w:szCs w:val="17"/>
          <w:lang w:eastAsia="en-IN"/>
        </w:rPr>
      </w:pPr>
      <w:r w:rsidRPr="009D0734">
        <w:t>· To Keep the IT Applications Up and Running.</w:t>
      </w:r>
      <w:r w:rsidRPr="009D0734">
        <w:br/>
        <w:t>· Respond to events and incidents of the application. </w:t>
      </w:r>
      <w:r w:rsidRPr="009D0734">
        <w:br/>
        <w:t>· Deploy Components as per Release Management System. </w:t>
      </w:r>
      <w:r w:rsidRPr="009D0734">
        <w:br/>
        <w:t>· Troubleshoot the issues and provide quick resolution.</w:t>
      </w:r>
      <w:r w:rsidRPr="009D0734">
        <w:br/>
        <w:t xml:space="preserve">· Understand the Business functionalities of the organization’s application and handle the </w:t>
      </w:r>
      <w:r w:rsidR="009D0734">
        <w:t xml:space="preserve"> </w:t>
      </w:r>
      <w:r w:rsidRPr="009D0734">
        <w:t>day to day activities.</w:t>
      </w:r>
      <w:r w:rsidRPr="009D0734">
        <w:br/>
        <w:t>· Report Cause of the issue to development team for fixing. </w:t>
      </w:r>
      <w:r w:rsidRPr="009D0734">
        <w:br/>
        <w:t>· Continuous follow-up with Development teams for Incident/Problem resolution.</w:t>
      </w:r>
      <w:r w:rsidRPr="009D0734">
        <w:br/>
        <w:t>· Ensure that all the incident, problem tickets of application get resolved within SLA.</w:t>
      </w:r>
      <w:r w:rsidRPr="009D0734">
        <w:br/>
        <w:t>· Application Administration</w:t>
      </w:r>
      <w:r w:rsidRPr="009D0734">
        <w:br/>
        <w:t>· Monitor the production Jobs time to time.</w:t>
      </w:r>
      <w:r w:rsidRPr="009D0734">
        <w:br/>
        <w:t>· Conduct weekly status calls with Management.</w:t>
      </w:r>
      <w:r w:rsidRPr="009D0734">
        <w:br/>
        <w:t>· Schedule shell/batch scripts based on the requirement.</w:t>
      </w:r>
      <w:r w:rsidRPr="009D0734">
        <w:br/>
      </w:r>
      <w:r w:rsidRPr="009D0734">
        <w:lastRenderedPageBreak/>
        <w:t>· Coordinate with other teams for issue resolution and application maintenances.</w:t>
      </w:r>
      <w:r w:rsidRPr="009D0734">
        <w:br/>
        <w:t>· Regular health check of the application. </w:t>
      </w:r>
      <w:r w:rsidRPr="009D0734">
        <w:br/>
        <w:t>· Application Testing for Version Upgrade.</w:t>
      </w:r>
    </w:p>
    <w:p w:rsidR="006F61D4" w:rsidRPr="00837344" w:rsidRDefault="006F61D4" w:rsidP="006F61D4">
      <w:pPr>
        <w:pStyle w:val="NoSpacing"/>
        <w:spacing w:before="240"/>
        <w:ind w:left="720"/>
        <w:rPr>
          <w:rFonts w:cs="Arial"/>
          <w:sz w:val="17"/>
          <w:szCs w:val="17"/>
          <w:lang w:eastAsia="en-IN"/>
        </w:rPr>
      </w:pPr>
    </w:p>
    <w:p w:rsidR="006F61D4" w:rsidRPr="006F61D4" w:rsidRDefault="006F61D4" w:rsidP="006F61D4">
      <w:pPr>
        <w:pStyle w:val="NoSpacing"/>
        <w:numPr>
          <w:ilvl w:val="0"/>
          <w:numId w:val="9"/>
        </w:numPr>
        <w:rPr>
          <w:rFonts w:cs="Arial"/>
          <w:b/>
          <w:sz w:val="17"/>
          <w:szCs w:val="17"/>
          <w:lang w:eastAsia="en-IN"/>
        </w:rPr>
      </w:pPr>
      <w:r w:rsidRPr="006F61D4">
        <w:rPr>
          <w:b/>
          <w:lang w:eastAsia="en-IN"/>
        </w:rPr>
        <w:t>Applications :  50 Business Applications  Running on Different Platforms.</w:t>
      </w:r>
    </w:p>
    <w:p w:rsidR="006F61D4" w:rsidRPr="006F61D4" w:rsidRDefault="006F61D4" w:rsidP="006F61D4">
      <w:pPr>
        <w:pStyle w:val="NoSpacing"/>
        <w:numPr>
          <w:ilvl w:val="0"/>
          <w:numId w:val="9"/>
        </w:numPr>
        <w:rPr>
          <w:rFonts w:cs="Arial"/>
          <w:sz w:val="17"/>
          <w:szCs w:val="17"/>
          <w:lang w:eastAsia="en-IN"/>
        </w:rPr>
      </w:pPr>
      <w:r w:rsidRPr="006F61D4">
        <w:rPr>
          <w:b/>
          <w:lang w:eastAsia="en-IN"/>
        </w:rPr>
        <w:t>Operating Environments : Solaris, Linux, Windows, Oracle, MySQL, SqlServer, Websphere, JBOSS, Tomcat</w:t>
      </w:r>
      <w:r w:rsidRPr="00837344">
        <w:rPr>
          <w:lang w:eastAsia="en-IN"/>
        </w:rPr>
        <w:t>.</w:t>
      </w:r>
    </w:p>
    <w:p w:rsidR="00F91D18" w:rsidRDefault="00F91D18" w:rsidP="00F91D18">
      <w:pPr>
        <w:tabs>
          <w:tab w:val="left" w:pos="720"/>
        </w:tabs>
        <w:spacing w:after="0" w:line="240" w:lineRule="auto"/>
        <w:rPr>
          <w:rFonts w:ascii="Verdana" w:hAnsi="Verdana" w:cs="Verdana"/>
          <w:sz w:val="20"/>
          <w:szCs w:val="20"/>
        </w:rPr>
      </w:pPr>
    </w:p>
    <w:p w:rsidR="00F91D18" w:rsidRPr="00A86455" w:rsidRDefault="00F91D18" w:rsidP="00A86455">
      <w:pPr>
        <w:tabs>
          <w:tab w:val="left" w:pos="720"/>
        </w:tabs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   </w:t>
      </w:r>
      <w:r w:rsidR="00A86455">
        <w:rPr>
          <w:rFonts w:ascii="Verdana" w:hAnsi="Verdana"/>
          <w:b/>
          <w:bCs/>
          <w:sz w:val="20"/>
          <w:szCs w:val="20"/>
        </w:rPr>
        <w:t xml:space="preserve">                              </w:t>
      </w:r>
    </w:p>
    <w:p w:rsidR="00F91D18" w:rsidRDefault="00F91D18" w:rsidP="00F91D18">
      <w:pPr>
        <w:rPr>
          <w:rFonts w:ascii="Verdana" w:hAnsi="Verdana" w:cs="Verdana"/>
          <w:b/>
          <w:sz w:val="20"/>
          <w:szCs w:val="20"/>
          <w:u w:val="single"/>
        </w:rPr>
      </w:pPr>
      <w:r w:rsidRPr="00543813">
        <w:rPr>
          <w:rFonts w:ascii="Verdana" w:hAnsi="Verdana" w:cs="Verdana"/>
          <w:b/>
          <w:sz w:val="20"/>
          <w:szCs w:val="20"/>
          <w:u w:val="single"/>
        </w:rPr>
        <w:t>Academic Project (</w:t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>Projects under training period for Catalyst Technologies, Gwalior (M.P.)</w:t>
      </w:r>
    </w:p>
    <w:p w:rsidR="00F91D18" w:rsidRPr="009F7BF0" w:rsidRDefault="00F91D18" w:rsidP="00F91D18">
      <w:pPr>
        <w:rPr>
          <w:rFonts w:ascii="Verdana" w:hAnsi="Verdana" w:cs="Verdana"/>
          <w:b/>
          <w:sz w:val="20"/>
          <w:szCs w:val="20"/>
          <w:u w:val="single"/>
        </w:rPr>
      </w:pPr>
    </w:p>
    <w:p w:rsidR="00F91D18" w:rsidRPr="00543813" w:rsidRDefault="00F91D18" w:rsidP="00F91D18">
      <w:pPr>
        <w:pStyle w:val="ListParagraph"/>
        <w:numPr>
          <w:ilvl w:val="0"/>
          <w:numId w:val="5"/>
        </w:numPr>
        <w:suppressAutoHyphens w:val="0"/>
        <w:ind w:left="270" w:hanging="270"/>
        <w:contextualSpacing/>
        <w:jc w:val="both"/>
        <w:rPr>
          <w:rFonts w:ascii="Verdana" w:hAnsi="Verdana"/>
          <w:b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/>
          <w:bCs/>
          <w:iCs/>
          <w:color w:val="070809"/>
          <w:sz w:val="20"/>
          <w:szCs w:val="20"/>
          <w:lang w:val="af-ZA"/>
        </w:rPr>
        <w:t>Project: College Management System</w:t>
      </w:r>
    </w:p>
    <w:p w:rsidR="00F91D18" w:rsidRPr="00543813" w:rsidRDefault="00F91D18" w:rsidP="00F91D18">
      <w:pPr>
        <w:pStyle w:val="ListParagraph"/>
        <w:numPr>
          <w:ilvl w:val="0"/>
          <w:numId w:val="7"/>
        </w:numPr>
        <w:suppressAutoHyphens w:val="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>Objective: to collect all the Information about the students.</w:t>
      </w:r>
    </w:p>
    <w:p w:rsidR="00F91D18" w:rsidRPr="00543813" w:rsidRDefault="00F91D18" w:rsidP="00F91D18">
      <w:pPr>
        <w:pStyle w:val="ListParagraph"/>
        <w:numPr>
          <w:ilvl w:val="0"/>
          <w:numId w:val="7"/>
        </w:numPr>
        <w:suppressAutoHyphens w:val="0"/>
        <w:spacing w:line="360" w:lineRule="auto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 xml:space="preserve">Strengths: </w:t>
      </w:r>
    </w:p>
    <w:p w:rsidR="00F91D18" w:rsidRPr="00543813" w:rsidRDefault="00F91D18" w:rsidP="00F91D18">
      <w:pPr>
        <w:pStyle w:val="ListParagraph"/>
        <w:numPr>
          <w:ilvl w:val="0"/>
          <w:numId w:val="6"/>
        </w:numPr>
        <w:tabs>
          <w:tab w:val="left" w:pos="900"/>
        </w:tabs>
        <w:suppressAutoHyphens w:val="0"/>
        <w:spacing w:after="200"/>
        <w:ind w:left="108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 xml:space="preserve"> </w:t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  <w:t>Quick understanding of software &amp; problems.</w:t>
      </w:r>
    </w:p>
    <w:p w:rsidR="00F91D18" w:rsidRPr="00543813" w:rsidRDefault="00F91D18" w:rsidP="00F91D18">
      <w:pPr>
        <w:pStyle w:val="ListParagraph"/>
        <w:numPr>
          <w:ilvl w:val="0"/>
          <w:numId w:val="6"/>
        </w:numPr>
        <w:tabs>
          <w:tab w:val="left" w:pos="900"/>
        </w:tabs>
        <w:suppressAutoHyphens w:val="0"/>
        <w:spacing w:after="200"/>
        <w:ind w:left="108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 xml:space="preserve"> </w:t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  <w:t>Good team work skills.</w:t>
      </w:r>
    </w:p>
    <w:p w:rsidR="00F91D18" w:rsidRPr="00543813" w:rsidRDefault="00F91D18" w:rsidP="00F91D18">
      <w:pPr>
        <w:pStyle w:val="ListParagraph"/>
        <w:numPr>
          <w:ilvl w:val="0"/>
          <w:numId w:val="6"/>
        </w:numPr>
        <w:tabs>
          <w:tab w:val="left" w:pos="900"/>
          <w:tab w:val="left" w:pos="1080"/>
        </w:tabs>
        <w:suppressAutoHyphens w:val="0"/>
        <w:spacing w:after="200"/>
        <w:ind w:left="108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 xml:space="preserve"> </w:t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  <w:t>Problem solving/Analytical skills.</w:t>
      </w:r>
    </w:p>
    <w:p w:rsidR="00F91D18" w:rsidRPr="00543813" w:rsidRDefault="00F91D18" w:rsidP="00F91D18">
      <w:pPr>
        <w:pStyle w:val="ListParagraph"/>
        <w:numPr>
          <w:ilvl w:val="0"/>
          <w:numId w:val="6"/>
        </w:numPr>
        <w:tabs>
          <w:tab w:val="left" w:pos="900"/>
          <w:tab w:val="left" w:pos="1080"/>
        </w:tabs>
        <w:suppressAutoHyphens w:val="0"/>
        <w:spacing w:after="200"/>
        <w:ind w:left="108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 xml:space="preserve"> </w:t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  <w:t>Adaptability of different types of working environment.</w:t>
      </w:r>
    </w:p>
    <w:p w:rsidR="00F91D18" w:rsidRPr="00543813" w:rsidRDefault="00F91D18" w:rsidP="00F91D18">
      <w:pPr>
        <w:pStyle w:val="ListParagraph"/>
        <w:numPr>
          <w:ilvl w:val="0"/>
          <w:numId w:val="6"/>
        </w:numPr>
        <w:tabs>
          <w:tab w:val="left" w:pos="900"/>
          <w:tab w:val="left" w:pos="1260"/>
        </w:tabs>
        <w:suppressAutoHyphens w:val="0"/>
        <w:spacing w:after="200"/>
        <w:ind w:left="108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 xml:space="preserve"> </w:t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  <w:t>Self confidence, Positive Attitude &amp; Motivation.</w:t>
      </w:r>
    </w:p>
    <w:p w:rsidR="00F91D18" w:rsidRDefault="00F91D18" w:rsidP="00F91D18">
      <w:pPr>
        <w:pStyle w:val="ListParagraph"/>
        <w:tabs>
          <w:tab w:val="left" w:pos="900"/>
          <w:tab w:val="left" w:pos="1260"/>
        </w:tabs>
        <w:suppressAutoHyphens w:val="0"/>
        <w:spacing w:after="200"/>
        <w:ind w:left="1080"/>
        <w:contextualSpacing/>
        <w:jc w:val="both"/>
        <w:rPr>
          <w:rFonts w:ascii="Verdana" w:hAnsi="Verdana"/>
          <w:b/>
          <w:bCs/>
          <w:sz w:val="20"/>
          <w:szCs w:val="20"/>
        </w:rPr>
      </w:pPr>
      <w:r w:rsidRPr="00543813">
        <w:rPr>
          <w:rFonts w:ascii="Verdana" w:hAnsi="Verdana"/>
          <w:b/>
          <w:bCs/>
          <w:sz w:val="20"/>
          <w:szCs w:val="20"/>
        </w:rPr>
        <w:t>Technologies: JSP, Beans, Apache Tomcat, Google charts, My-SQL, JavaScript.</w:t>
      </w:r>
    </w:p>
    <w:p w:rsidR="00F91D18" w:rsidRPr="00543813" w:rsidRDefault="00F91D18" w:rsidP="00F91D18">
      <w:pPr>
        <w:pStyle w:val="ListParagraph"/>
        <w:tabs>
          <w:tab w:val="left" w:pos="900"/>
          <w:tab w:val="left" w:pos="1260"/>
        </w:tabs>
        <w:suppressAutoHyphens w:val="0"/>
        <w:spacing w:after="200"/>
        <w:ind w:left="1080"/>
        <w:contextualSpacing/>
        <w:jc w:val="both"/>
        <w:rPr>
          <w:rFonts w:ascii="Verdana" w:hAnsi="Verdana"/>
          <w:b/>
          <w:bCs/>
          <w:sz w:val="20"/>
          <w:szCs w:val="20"/>
        </w:rPr>
      </w:pPr>
    </w:p>
    <w:p w:rsidR="00F91D18" w:rsidRPr="00543813" w:rsidRDefault="00F91D18" w:rsidP="00F91D18">
      <w:pPr>
        <w:pStyle w:val="ListParagraph"/>
        <w:tabs>
          <w:tab w:val="left" w:pos="900"/>
          <w:tab w:val="left" w:pos="1260"/>
        </w:tabs>
        <w:suppressAutoHyphens w:val="0"/>
        <w:spacing w:after="200"/>
        <w:ind w:left="108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</w:p>
    <w:p w:rsidR="00F91D18" w:rsidRPr="00543813" w:rsidRDefault="00F91D18" w:rsidP="00F91D18">
      <w:pPr>
        <w:pStyle w:val="ListParagraph"/>
        <w:numPr>
          <w:ilvl w:val="0"/>
          <w:numId w:val="5"/>
        </w:numPr>
        <w:suppressAutoHyphens w:val="0"/>
        <w:ind w:left="270" w:hanging="270"/>
        <w:contextualSpacing/>
        <w:jc w:val="both"/>
        <w:rPr>
          <w:rFonts w:ascii="Verdana" w:hAnsi="Verdana"/>
          <w:b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/>
          <w:bCs/>
          <w:iCs/>
          <w:color w:val="070809"/>
          <w:sz w:val="20"/>
          <w:szCs w:val="20"/>
          <w:lang w:val="af-ZA"/>
        </w:rPr>
        <w:t>Banking Project:</w:t>
      </w:r>
    </w:p>
    <w:p w:rsidR="00F91D18" w:rsidRPr="00543813" w:rsidRDefault="00F91D18" w:rsidP="00F91D18">
      <w:pPr>
        <w:pStyle w:val="ListParagraph"/>
        <w:ind w:left="270"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>Role</w:t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  <w:t>Project Leader</w:t>
      </w:r>
    </w:p>
    <w:p w:rsidR="00F91D18" w:rsidRPr="00543813" w:rsidRDefault="00F91D18" w:rsidP="00F91D18">
      <w:pPr>
        <w:pStyle w:val="ListParagraph"/>
        <w:ind w:left="270"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>Platform</w:t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  <w:t>Netbeans(Swing), Sql</w:t>
      </w:r>
    </w:p>
    <w:p w:rsidR="00F91D18" w:rsidRPr="00543813" w:rsidRDefault="00F91D18" w:rsidP="00F91D18">
      <w:pPr>
        <w:pStyle w:val="ListParagraph"/>
        <w:ind w:left="270"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>Team Size</w:t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  <w:t>2</w:t>
      </w:r>
    </w:p>
    <w:p w:rsidR="00F91D18" w:rsidRPr="00543813" w:rsidRDefault="00F91D18" w:rsidP="00F91D18">
      <w:pPr>
        <w:pStyle w:val="ListParagraph"/>
        <w:ind w:left="270"/>
        <w:jc w:val="both"/>
        <w:rPr>
          <w:rFonts w:ascii="Verdana" w:hAnsi="Verdana"/>
          <w:bCs/>
          <w:iCs/>
          <w:color w:val="070809"/>
          <w:sz w:val="20"/>
          <w:szCs w:val="20"/>
          <w:u w:val="single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u w:val="single"/>
          <w:lang w:val="af-ZA"/>
        </w:rPr>
        <w:t>Description</w:t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ab/>
      </w:r>
    </w:p>
    <w:p w:rsidR="00F91D18" w:rsidRPr="00543813" w:rsidRDefault="00F91D18" w:rsidP="00F91D18">
      <w:pPr>
        <w:pStyle w:val="ListParagraph"/>
        <w:numPr>
          <w:ilvl w:val="0"/>
          <w:numId w:val="6"/>
        </w:numPr>
        <w:suppressAutoHyphens w:val="0"/>
        <w:spacing w:after="200" w:line="276" w:lineRule="auto"/>
        <w:ind w:left="720" w:hanging="45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>Project is used to maintain the balance details.</w:t>
      </w:r>
    </w:p>
    <w:p w:rsidR="00F91D18" w:rsidRPr="00543813" w:rsidRDefault="00F91D18" w:rsidP="00F91D18">
      <w:pPr>
        <w:pStyle w:val="ListParagraph"/>
        <w:numPr>
          <w:ilvl w:val="0"/>
          <w:numId w:val="6"/>
        </w:numPr>
        <w:suppressAutoHyphens w:val="0"/>
        <w:spacing w:after="200" w:line="276" w:lineRule="auto"/>
        <w:ind w:left="720" w:hanging="45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>For security purpose if need to change the password then customer can change it easily &amp; logged out.</w:t>
      </w:r>
    </w:p>
    <w:p w:rsidR="00F91D18" w:rsidRPr="00543813" w:rsidRDefault="00F91D18" w:rsidP="00F91D18">
      <w:pPr>
        <w:pStyle w:val="ListParagraph"/>
        <w:numPr>
          <w:ilvl w:val="0"/>
          <w:numId w:val="6"/>
        </w:numPr>
        <w:suppressAutoHyphens w:val="0"/>
        <w:spacing w:after="200" w:line="276" w:lineRule="auto"/>
        <w:ind w:left="720" w:hanging="45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>Admin parts of project controls all the information.</w:t>
      </w:r>
    </w:p>
    <w:p w:rsidR="00F91D18" w:rsidRPr="00543813" w:rsidRDefault="00F91D18" w:rsidP="00F91D18">
      <w:pPr>
        <w:pStyle w:val="ListParagraph"/>
        <w:numPr>
          <w:ilvl w:val="0"/>
          <w:numId w:val="6"/>
        </w:numPr>
        <w:suppressAutoHyphens w:val="0"/>
        <w:spacing w:after="200" w:line="276" w:lineRule="auto"/>
        <w:ind w:left="720" w:hanging="45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>Fill all the information about the customer &amp; save the data then regular process will start.</w:t>
      </w:r>
    </w:p>
    <w:p w:rsidR="00F91D18" w:rsidRPr="00543813" w:rsidRDefault="00F91D18" w:rsidP="00F91D18">
      <w:pPr>
        <w:pStyle w:val="ListParagraph"/>
        <w:numPr>
          <w:ilvl w:val="0"/>
          <w:numId w:val="6"/>
        </w:numPr>
        <w:suppressAutoHyphens w:val="0"/>
        <w:spacing w:after="200" w:line="276" w:lineRule="auto"/>
        <w:ind w:left="720" w:hanging="450"/>
        <w:contextualSpacing/>
        <w:jc w:val="both"/>
        <w:rPr>
          <w:rFonts w:ascii="Verdana" w:hAnsi="Verdana"/>
          <w:bCs/>
          <w:iCs/>
          <w:color w:val="070809"/>
          <w:sz w:val="20"/>
          <w:szCs w:val="20"/>
          <w:lang w:val="af-ZA"/>
        </w:rPr>
      </w:pP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>I have put the validation controls.</w:t>
      </w:r>
    </w:p>
    <w:p w:rsidR="00F91D18" w:rsidRPr="00543813" w:rsidRDefault="00F91D18" w:rsidP="00F91D18">
      <w:pPr>
        <w:rPr>
          <w:rFonts w:ascii="Verdana" w:hAnsi="Verdana"/>
          <w:b/>
          <w:bCs/>
          <w:sz w:val="20"/>
          <w:szCs w:val="20"/>
        </w:rPr>
      </w:pPr>
      <w:r w:rsidRPr="00543813">
        <w:rPr>
          <w:rFonts w:ascii="Verdana" w:hAnsi="Verdana"/>
          <w:b/>
          <w:bCs/>
          <w:sz w:val="20"/>
          <w:szCs w:val="20"/>
        </w:rPr>
        <w:t xml:space="preserve">              Technologies: Core Java, Swing.</w:t>
      </w:r>
    </w:p>
    <w:p w:rsidR="00F91D18" w:rsidRPr="00543813" w:rsidRDefault="00F91D18" w:rsidP="00F91D18">
      <w:pPr>
        <w:pStyle w:val="Heading4"/>
        <w:pBdr>
          <w:bottom w:val="single" w:sz="4" w:space="1" w:color="000000"/>
        </w:pBdr>
        <w:tabs>
          <w:tab w:val="clear" w:pos="-1440"/>
        </w:tabs>
        <w:ind w:left="-180" w:firstLine="0"/>
        <w:rPr>
          <w:bCs/>
          <w:sz w:val="20"/>
        </w:rPr>
      </w:pPr>
      <w:r w:rsidRPr="00543813">
        <w:rPr>
          <w:b/>
          <w:bCs/>
          <w:iCs/>
          <w:sz w:val="20"/>
        </w:rPr>
        <w:t>TECHNICAL SKILLS</w:t>
      </w:r>
    </w:p>
    <w:p w:rsidR="00F91D18" w:rsidRPr="00543813" w:rsidRDefault="00F91D18" w:rsidP="00F91D18">
      <w:pPr>
        <w:widowControl w:val="0"/>
        <w:autoSpaceDE w:val="0"/>
        <w:rPr>
          <w:rFonts w:ascii="Verdana" w:hAnsi="Verdana" w:cs="Verdana"/>
          <w:bCs/>
          <w:sz w:val="20"/>
          <w:szCs w:val="20"/>
        </w:rPr>
      </w:pPr>
    </w:p>
    <w:p w:rsidR="00F91D18" w:rsidRPr="00543813" w:rsidRDefault="00F91D18" w:rsidP="00F91D18">
      <w:pPr>
        <w:widowControl w:val="0"/>
        <w:autoSpaceDE w:val="0"/>
        <w:rPr>
          <w:rFonts w:ascii="Verdana" w:hAnsi="Verdana" w:cs="Verdana"/>
          <w:bCs/>
          <w:sz w:val="20"/>
          <w:szCs w:val="20"/>
        </w:rPr>
      </w:pPr>
      <w:r w:rsidRPr="00543813">
        <w:rPr>
          <w:rFonts w:ascii="Verdana" w:hAnsi="Verdana" w:cs="Verdana"/>
          <w:bCs/>
          <w:sz w:val="20"/>
          <w:szCs w:val="20"/>
        </w:rPr>
        <w:t>Technologies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 w:rsidRPr="00543813">
        <w:rPr>
          <w:rFonts w:ascii="Verdana" w:hAnsi="Verdana" w:cs="Verdana"/>
          <w:bCs/>
          <w:sz w:val="20"/>
          <w:szCs w:val="20"/>
        </w:rPr>
        <w:tab/>
      </w:r>
      <w:bookmarkStart w:id="1" w:name="OLE_LINK19"/>
      <w:bookmarkEnd w:id="1"/>
      <w:r w:rsidRPr="00543813">
        <w:rPr>
          <w:rFonts w:ascii="Verdana" w:hAnsi="Verdana" w:cs="Verdana"/>
          <w:b/>
          <w:sz w:val="20"/>
          <w:szCs w:val="20"/>
        </w:rPr>
        <w:t>Core Java</w:t>
      </w:r>
      <w:r w:rsidRPr="00543813">
        <w:rPr>
          <w:rFonts w:ascii="Verdana" w:hAnsi="Verdana" w:cs="Verdana"/>
          <w:sz w:val="20"/>
          <w:szCs w:val="20"/>
        </w:rPr>
        <w:t xml:space="preserve">, </w:t>
      </w:r>
      <w:r w:rsidRPr="00543813">
        <w:rPr>
          <w:rFonts w:ascii="Verdana" w:hAnsi="Verdana" w:cs="Verdana"/>
          <w:b/>
          <w:sz w:val="20"/>
          <w:szCs w:val="20"/>
        </w:rPr>
        <w:t>Swing API</w:t>
      </w:r>
      <w:r w:rsidRPr="00543813">
        <w:rPr>
          <w:rFonts w:ascii="Verdana" w:hAnsi="Verdana" w:cs="Verdana"/>
          <w:sz w:val="20"/>
          <w:szCs w:val="20"/>
        </w:rPr>
        <w:t xml:space="preserve">, </w:t>
      </w:r>
      <w:r w:rsidRPr="00543813">
        <w:rPr>
          <w:rFonts w:ascii="Verdana" w:hAnsi="Verdana" w:cs="Verdana"/>
          <w:b/>
          <w:sz w:val="20"/>
          <w:szCs w:val="20"/>
        </w:rPr>
        <w:t>RMI-API</w:t>
      </w:r>
      <w:r w:rsidRPr="00543813">
        <w:rPr>
          <w:rFonts w:ascii="Verdana" w:hAnsi="Verdana" w:cs="Verdana"/>
          <w:sz w:val="20"/>
          <w:szCs w:val="20"/>
        </w:rPr>
        <w:t xml:space="preserve">, </w:t>
      </w:r>
      <w:r w:rsidRPr="00543813">
        <w:rPr>
          <w:rFonts w:ascii="Verdana" w:hAnsi="Verdana" w:cs="Verdana"/>
          <w:b/>
          <w:sz w:val="20"/>
          <w:szCs w:val="20"/>
        </w:rPr>
        <w:t>Hibernate, JSP, Servlet, Spring (IOC, MVC, AOP, Transaction), struts</w:t>
      </w:r>
      <w:r>
        <w:rPr>
          <w:rFonts w:ascii="Verdana" w:hAnsi="Verdana" w:cs="Verdana"/>
          <w:b/>
          <w:sz w:val="20"/>
          <w:szCs w:val="20"/>
        </w:rPr>
        <w:t>, javaScript</w:t>
      </w:r>
      <w:proofErr w:type="gramStart"/>
      <w:r>
        <w:rPr>
          <w:rFonts w:ascii="Verdana" w:hAnsi="Verdana" w:cs="Verdana"/>
          <w:b/>
          <w:sz w:val="20"/>
          <w:szCs w:val="20"/>
        </w:rPr>
        <w:t>,Xml,Maven</w:t>
      </w:r>
      <w:proofErr w:type="gramEnd"/>
    </w:p>
    <w:p w:rsidR="00F91D18" w:rsidRPr="00543813" w:rsidRDefault="00F91D18" w:rsidP="00F91D18">
      <w:pPr>
        <w:widowControl w:val="0"/>
        <w:autoSpaceDE w:val="0"/>
        <w:rPr>
          <w:rFonts w:ascii="Verdana" w:hAnsi="Verdana" w:cs="Verdana"/>
          <w:bCs/>
          <w:sz w:val="20"/>
          <w:szCs w:val="20"/>
        </w:rPr>
      </w:pPr>
      <w:r w:rsidRPr="00543813">
        <w:rPr>
          <w:rFonts w:ascii="Verdana" w:hAnsi="Verdana" w:cs="Verdana"/>
          <w:bCs/>
          <w:sz w:val="20"/>
          <w:szCs w:val="20"/>
        </w:rPr>
        <w:t>Client Side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sz w:val="20"/>
          <w:szCs w:val="20"/>
        </w:rPr>
        <w:t>JavaScript (Basics), HTML, DHTML</w:t>
      </w:r>
    </w:p>
    <w:p w:rsidR="00F91D18" w:rsidRPr="00543813" w:rsidRDefault="00F91D18" w:rsidP="00F91D18">
      <w:pPr>
        <w:widowControl w:val="0"/>
        <w:autoSpaceDE w:val="0"/>
        <w:rPr>
          <w:rFonts w:ascii="Verdana" w:hAnsi="Verdana" w:cs="Verdana"/>
          <w:bCs/>
          <w:sz w:val="20"/>
          <w:szCs w:val="20"/>
        </w:rPr>
      </w:pPr>
      <w:r w:rsidRPr="00543813">
        <w:rPr>
          <w:rFonts w:ascii="Verdana" w:hAnsi="Verdana" w:cs="Verdana"/>
          <w:bCs/>
          <w:sz w:val="20"/>
          <w:szCs w:val="20"/>
        </w:rPr>
        <w:t>Web Server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sz w:val="20"/>
          <w:szCs w:val="20"/>
        </w:rPr>
        <w:t>Apache, Tomcat 6.0</w:t>
      </w:r>
    </w:p>
    <w:p w:rsidR="00F91D18" w:rsidRPr="00543813" w:rsidRDefault="00F91D18" w:rsidP="00F91D18">
      <w:pPr>
        <w:widowControl w:val="0"/>
        <w:autoSpaceDE w:val="0"/>
        <w:rPr>
          <w:rFonts w:ascii="Verdana" w:hAnsi="Verdana" w:cs="Verdana"/>
          <w:bCs/>
          <w:sz w:val="20"/>
          <w:szCs w:val="20"/>
        </w:rPr>
      </w:pPr>
      <w:r w:rsidRPr="00543813">
        <w:rPr>
          <w:rFonts w:ascii="Verdana" w:hAnsi="Verdana" w:cs="Verdana"/>
          <w:bCs/>
          <w:sz w:val="20"/>
          <w:szCs w:val="20"/>
        </w:rPr>
        <w:lastRenderedPageBreak/>
        <w:t>Database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/>
          <w:sz w:val="20"/>
          <w:szCs w:val="20"/>
        </w:rPr>
        <w:t xml:space="preserve">MySQL, Oracle 11g </w:t>
      </w:r>
    </w:p>
    <w:p w:rsidR="00F91D18" w:rsidRPr="00543813" w:rsidRDefault="00F91D18" w:rsidP="00F91D18">
      <w:pPr>
        <w:widowControl w:val="0"/>
        <w:autoSpaceDE w:val="0"/>
        <w:rPr>
          <w:rFonts w:ascii="Verdana" w:hAnsi="Verdana" w:cs="Verdana"/>
          <w:bCs/>
          <w:sz w:val="20"/>
          <w:szCs w:val="20"/>
        </w:rPr>
      </w:pPr>
      <w:r w:rsidRPr="00543813">
        <w:rPr>
          <w:rFonts w:ascii="Verdana" w:hAnsi="Verdana" w:cs="Verdana"/>
          <w:bCs/>
          <w:sz w:val="20"/>
          <w:szCs w:val="20"/>
        </w:rPr>
        <w:t xml:space="preserve">Application Software 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/>
          <w:bCs/>
          <w:sz w:val="20"/>
          <w:szCs w:val="20"/>
        </w:rPr>
        <w:t>Eclipse</w:t>
      </w:r>
      <w:r w:rsidRPr="00543813">
        <w:rPr>
          <w:rFonts w:ascii="Verdana" w:hAnsi="Verdana" w:cs="Verdana"/>
          <w:bCs/>
          <w:sz w:val="20"/>
          <w:szCs w:val="20"/>
        </w:rPr>
        <w:t xml:space="preserve">, </w:t>
      </w:r>
      <w:r w:rsidRPr="000C7D55">
        <w:rPr>
          <w:rFonts w:ascii="Verdana" w:hAnsi="Verdana" w:cs="Verdana"/>
          <w:b/>
          <w:color w:val="000000"/>
          <w:sz w:val="20"/>
          <w:szCs w:val="20"/>
        </w:rPr>
        <w:t>Netbeans, Dreamweaver</w:t>
      </w:r>
      <w:r w:rsidRPr="00543813">
        <w:rPr>
          <w:rFonts w:ascii="Verdana" w:hAnsi="Verdana" w:cs="Verdana"/>
          <w:color w:val="000000"/>
          <w:sz w:val="20"/>
          <w:szCs w:val="20"/>
        </w:rPr>
        <w:t>.</w:t>
      </w:r>
    </w:p>
    <w:p w:rsidR="00F91D18" w:rsidRPr="00543813" w:rsidRDefault="00F91D18" w:rsidP="00F91D18">
      <w:pPr>
        <w:widowControl w:val="0"/>
        <w:autoSpaceDE w:val="0"/>
        <w:rPr>
          <w:rFonts w:ascii="Verdana" w:hAnsi="Verdana" w:cs="Verdana"/>
          <w:bCs/>
          <w:sz w:val="20"/>
          <w:szCs w:val="20"/>
        </w:rPr>
      </w:pPr>
      <w:r w:rsidRPr="00543813">
        <w:rPr>
          <w:rFonts w:ascii="Verdana" w:hAnsi="Verdana" w:cs="Verdana"/>
          <w:bCs/>
          <w:sz w:val="20"/>
          <w:szCs w:val="20"/>
        </w:rPr>
        <w:t>Operating System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sz w:val="20"/>
          <w:szCs w:val="20"/>
        </w:rPr>
        <w:t xml:space="preserve">Window x Family, </w:t>
      </w:r>
    </w:p>
    <w:p w:rsidR="00F91D18" w:rsidRPr="00543813" w:rsidRDefault="00F91D18" w:rsidP="00F91D18">
      <w:pPr>
        <w:widowControl w:val="0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543813">
        <w:rPr>
          <w:rFonts w:ascii="Verdana" w:hAnsi="Verdana" w:cs="Verdana"/>
          <w:bCs/>
          <w:sz w:val="20"/>
          <w:szCs w:val="20"/>
        </w:rPr>
        <w:t>Concepts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 w:rsidRPr="00543813">
        <w:rPr>
          <w:rFonts w:ascii="Verdana" w:hAnsi="Verdana" w:cs="Verdana"/>
          <w:bCs/>
          <w:sz w:val="20"/>
          <w:szCs w:val="20"/>
        </w:rPr>
        <w:tab/>
        <w:t>Computer Network</w:t>
      </w:r>
      <w:r w:rsidRPr="00543813">
        <w:rPr>
          <w:rFonts w:ascii="Verdana" w:hAnsi="Verdana" w:cs="Verdana"/>
          <w:sz w:val="20"/>
          <w:szCs w:val="20"/>
        </w:rPr>
        <w:t>, Data Structures, DBMS, etc.</w:t>
      </w:r>
    </w:p>
    <w:p w:rsidR="00F91D18" w:rsidRPr="007C4E4D" w:rsidRDefault="00F91D18" w:rsidP="00F91D18">
      <w:pPr>
        <w:pStyle w:val="Heading4"/>
        <w:pBdr>
          <w:bottom w:val="single" w:sz="4" w:space="1" w:color="000000"/>
        </w:pBdr>
        <w:tabs>
          <w:tab w:val="clear" w:pos="-1440"/>
        </w:tabs>
        <w:ind w:left="-180" w:firstLine="0"/>
        <w:rPr>
          <w:b/>
          <w:bCs/>
          <w:iCs/>
          <w:sz w:val="20"/>
        </w:rPr>
      </w:pPr>
    </w:p>
    <w:p w:rsidR="00F91D18" w:rsidRPr="00543813" w:rsidRDefault="00F91D18" w:rsidP="00F91D18">
      <w:pPr>
        <w:pStyle w:val="Heading4"/>
        <w:pBdr>
          <w:bottom w:val="single" w:sz="4" w:space="1" w:color="000000"/>
        </w:pBdr>
        <w:tabs>
          <w:tab w:val="clear" w:pos="-1440"/>
        </w:tabs>
        <w:ind w:left="-180" w:firstLine="0"/>
        <w:rPr>
          <w:sz w:val="20"/>
        </w:rPr>
      </w:pPr>
      <w:r w:rsidRPr="00543813">
        <w:rPr>
          <w:b/>
          <w:bCs/>
          <w:iCs/>
          <w:sz w:val="20"/>
        </w:rPr>
        <w:t>PERSONAL DETAILS</w:t>
      </w:r>
    </w:p>
    <w:p w:rsidR="00F91D18" w:rsidRPr="00543813" w:rsidRDefault="00F91D18" w:rsidP="00F91D18">
      <w:pPr>
        <w:widowControl w:val="0"/>
        <w:autoSpaceDE w:val="0"/>
        <w:ind w:left="-180" w:firstLine="720"/>
        <w:jc w:val="both"/>
        <w:rPr>
          <w:rFonts w:ascii="Verdana" w:hAnsi="Verdana" w:cs="Verdana"/>
          <w:sz w:val="20"/>
          <w:szCs w:val="20"/>
        </w:rPr>
      </w:pPr>
    </w:p>
    <w:p w:rsidR="00F91D18" w:rsidRPr="00543813" w:rsidRDefault="00F91D18" w:rsidP="00F91D18">
      <w:pPr>
        <w:pStyle w:val="BodyText3"/>
        <w:spacing w:after="0"/>
        <w:ind w:left="-180" w:firstLine="180"/>
        <w:rPr>
          <w:rFonts w:ascii="Verdana" w:hAnsi="Verdana" w:cs="Verdana"/>
          <w:sz w:val="20"/>
          <w:szCs w:val="20"/>
        </w:rPr>
      </w:pPr>
      <w:r w:rsidRPr="00543813">
        <w:rPr>
          <w:rFonts w:ascii="Verdana" w:hAnsi="Verdana" w:cs="Verdana"/>
          <w:sz w:val="20"/>
          <w:szCs w:val="20"/>
        </w:rPr>
        <w:t>Date of Birth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 w:rsidRPr="00543813">
        <w:rPr>
          <w:rFonts w:ascii="Verdana" w:hAnsi="Verdana" w:cs="Verdana"/>
          <w:bCs/>
          <w:sz w:val="20"/>
          <w:szCs w:val="20"/>
        </w:rPr>
        <w:tab/>
        <w:t>30 June 1990</w:t>
      </w:r>
      <w:r w:rsidRPr="00543813">
        <w:rPr>
          <w:rFonts w:ascii="Verdana" w:hAnsi="Verdana" w:cs="Verdana"/>
          <w:sz w:val="20"/>
          <w:szCs w:val="20"/>
        </w:rPr>
        <w:t>.</w:t>
      </w:r>
    </w:p>
    <w:p w:rsidR="00F91D18" w:rsidRPr="00543813" w:rsidRDefault="00F91D18" w:rsidP="00F91D18">
      <w:pPr>
        <w:pStyle w:val="BodyText3"/>
        <w:spacing w:after="0"/>
        <w:ind w:left="-180" w:firstLine="180"/>
        <w:rPr>
          <w:rFonts w:ascii="Verdana" w:hAnsi="Verdana" w:cs="Verdana"/>
          <w:sz w:val="20"/>
          <w:szCs w:val="20"/>
        </w:rPr>
      </w:pPr>
      <w:r w:rsidRPr="00543813">
        <w:rPr>
          <w:rFonts w:ascii="Verdana" w:hAnsi="Verdana" w:cs="Verdana"/>
          <w:sz w:val="20"/>
          <w:szCs w:val="20"/>
        </w:rPr>
        <w:t>Marital Status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sz w:val="20"/>
          <w:szCs w:val="20"/>
        </w:rPr>
        <w:t>Single</w:t>
      </w:r>
    </w:p>
    <w:p w:rsidR="00F91D18" w:rsidRPr="00543813" w:rsidRDefault="00F91D18" w:rsidP="00F91D18">
      <w:pPr>
        <w:pStyle w:val="BodyText3"/>
        <w:spacing w:after="0"/>
        <w:ind w:left="-180" w:firstLine="180"/>
        <w:rPr>
          <w:rFonts w:ascii="Verdana" w:hAnsi="Verdana" w:cs="Verdana"/>
          <w:sz w:val="20"/>
          <w:szCs w:val="20"/>
        </w:rPr>
      </w:pPr>
      <w:r w:rsidRPr="00543813">
        <w:rPr>
          <w:rFonts w:ascii="Verdana" w:hAnsi="Verdana" w:cs="Verdana"/>
          <w:sz w:val="20"/>
          <w:szCs w:val="20"/>
        </w:rPr>
        <w:t>Gender</w:t>
      </w:r>
      <w:r w:rsidRPr="00543813">
        <w:rPr>
          <w:rFonts w:ascii="Verdana" w:hAnsi="Verdana" w:cs="Verdana"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>
        <w:rPr>
          <w:rFonts w:ascii="Verdana" w:hAnsi="Verdana" w:cs="Verdana"/>
          <w:bCs/>
          <w:sz w:val="20"/>
          <w:szCs w:val="20"/>
        </w:rPr>
        <w:t xml:space="preserve">         </w:t>
      </w:r>
      <w:r w:rsidRPr="00543813">
        <w:rPr>
          <w:rFonts w:ascii="Verdana" w:hAnsi="Verdana" w:cs="Verdana"/>
          <w:sz w:val="20"/>
          <w:szCs w:val="20"/>
        </w:rPr>
        <w:t>Male</w:t>
      </w:r>
    </w:p>
    <w:p w:rsidR="00F91D18" w:rsidRPr="00543813" w:rsidRDefault="00F91D18" w:rsidP="00F91D18">
      <w:pPr>
        <w:pStyle w:val="BodyText3"/>
        <w:spacing w:after="0"/>
        <w:ind w:left="-180" w:firstLine="180"/>
        <w:rPr>
          <w:rFonts w:ascii="Verdana" w:hAnsi="Verdana" w:cs="Verdana"/>
          <w:sz w:val="20"/>
          <w:szCs w:val="20"/>
        </w:rPr>
      </w:pPr>
      <w:r w:rsidRPr="00543813">
        <w:rPr>
          <w:rFonts w:ascii="Verdana" w:hAnsi="Verdana" w:cs="Verdana"/>
          <w:sz w:val="20"/>
          <w:szCs w:val="20"/>
        </w:rPr>
        <w:t>Language Known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sz w:val="20"/>
          <w:szCs w:val="20"/>
        </w:rPr>
        <w:t>English, Hindi.</w:t>
      </w:r>
    </w:p>
    <w:p w:rsidR="00F91D18" w:rsidRPr="00543813" w:rsidRDefault="00F91D18" w:rsidP="00F91D18">
      <w:pPr>
        <w:pStyle w:val="BodyText3"/>
        <w:spacing w:after="0"/>
        <w:ind w:left="-180" w:firstLine="180"/>
        <w:rPr>
          <w:rFonts w:ascii="Verdana" w:hAnsi="Verdana" w:cs="Verdana"/>
          <w:b/>
          <w:sz w:val="20"/>
          <w:szCs w:val="20"/>
        </w:rPr>
      </w:pPr>
      <w:r w:rsidRPr="00543813">
        <w:rPr>
          <w:rFonts w:ascii="Verdana" w:hAnsi="Verdana" w:cs="Verdana"/>
          <w:sz w:val="20"/>
          <w:szCs w:val="20"/>
        </w:rPr>
        <w:t>Permanent Address</w:t>
      </w:r>
      <w:r w:rsidRPr="00543813">
        <w:rPr>
          <w:rFonts w:ascii="Verdana" w:hAnsi="Verdana" w:cs="Verdana"/>
          <w:bCs/>
          <w:sz w:val="20"/>
          <w:szCs w:val="20"/>
        </w:rPr>
        <w:tab/>
      </w:r>
      <w:r w:rsidRPr="00543813">
        <w:rPr>
          <w:rFonts w:ascii="Verdana" w:hAnsi="Verdana" w:cs="Verdana"/>
          <w:bCs/>
          <w:sz w:val="20"/>
          <w:szCs w:val="20"/>
        </w:rPr>
        <w:tab/>
        <w:t>:</w:t>
      </w:r>
      <w:r w:rsidRPr="00543813">
        <w:rPr>
          <w:rFonts w:ascii="Verdana" w:hAnsi="Verdana" w:cs="Verdana"/>
          <w:bCs/>
          <w:sz w:val="20"/>
          <w:szCs w:val="20"/>
        </w:rPr>
        <w:tab/>
      </w:r>
      <w:proofErr w:type="spellStart"/>
      <w:r w:rsidRPr="00543813">
        <w:rPr>
          <w:rFonts w:ascii="Verdana" w:hAnsi="Verdana" w:cs="Verdana"/>
          <w:bCs/>
          <w:sz w:val="20"/>
          <w:szCs w:val="20"/>
        </w:rPr>
        <w:t>khurje</w:t>
      </w:r>
      <w:proofErr w:type="spellEnd"/>
      <w:r w:rsidRPr="00543813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543813">
        <w:rPr>
          <w:rFonts w:ascii="Verdana" w:hAnsi="Verdana" w:cs="Verdana"/>
          <w:bCs/>
          <w:sz w:val="20"/>
          <w:szCs w:val="20"/>
        </w:rPr>
        <w:t>wala</w:t>
      </w:r>
      <w:proofErr w:type="spellEnd"/>
      <w:r w:rsidRPr="00543813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543813">
        <w:rPr>
          <w:rFonts w:ascii="Verdana" w:hAnsi="Verdana" w:cs="Verdana"/>
          <w:bCs/>
          <w:sz w:val="20"/>
          <w:szCs w:val="20"/>
        </w:rPr>
        <w:t>mohalla</w:t>
      </w:r>
      <w:proofErr w:type="spellEnd"/>
      <w:r w:rsidRPr="00543813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543813">
        <w:rPr>
          <w:rFonts w:ascii="Verdana" w:hAnsi="Verdana" w:cs="Verdana"/>
          <w:bCs/>
          <w:sz w:val="20"/>
          <w:szCs w:val="20"/>
        </w:rPr>
        <w:t>daulat</w:t>
      </w:r>
      <w:proofErr w:type="spellEnd"/>
      <w:r w:rsidRPr="00543813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543813">
        <w:rPr>
          <w:rFonts w:ascii="Verdana" w:hAnsi="Verdana" w:cs="Verdana"/>
          <w:bCs/>
          <w:sz w:val="20"/>
          <w:szCs w:val="20"/>
        </w:rPr>
        <w:t>ganj</w:t>
      </w:r>
      <w:proofErr w:type="spellEnd"/>
      <w:r w:rsidRPr="00543813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543813">
        <w:rPr>
          <w:rFonts w:ascii="Verdana" w:hAnsi="Verdana" w:cs="Verdana"/>
          <w:bCs/>
          <w:sz w:val="20"/>
          <w:szCs w:val="20"/>
        </w:rPr>
        <w:t>lashkar</w:t>
      </w:r>
      <w:proofErr w:type="spellEnd"/>
      <w:r w:rsidRPr="00543813">
        <w:rPr>
          <w:rFonts w:ascii="Verdana" w:hAnsi="Verdana" w:cs="Verdana"/>
          <w:bCs/>
          <w:sz w:val="20"/>
          <w:szCs w:val="20"/>
        </w:rPr>
        <w:t xml:space="preserve"> Gwalior M.P. 474001</w:t>
      </w:r>
    </w:p>
    <w:p w:rsidR="00F91D18" w:rsidRPr="00543813" w:rsidRDefault="00F91D18" w:rsidP="00F91D18">
      <w:pPr>
        <w:ind w:left="-180"/>
        <w:rPr>
          <w:rFonts w:ascii="Verdana" w:hAnsi="Verdana" w:cs="Verdana"/>
          <w:b/>
          <w:sz w:val="20"/>
          <w:szCs w:val="20"/>
        </w:rPr>
      </w:pPr>
    </w:p>
    <w:p w:rsidR="00F91D18" w:rsidRPr="00543813" w:rsidRDefault="00F91D18" w:rsidP="00F91D18">
      <w:pPr>
        <w:ind w:left="-180"/>
        <w:rPr>
          <w:rFonts w:ascii="Verdana" w:hAnsi="Verdana" w:cs="Verdana"/>
          <w:b/>
          <w:sz w:val="20"/>
          <w:szCs w:val="20"/>
        </w:rPr>
      </w:pPr>
    </w:p>
    <w:p w:rsidR="00F91D18" w:rsidRPr="00543813" w:rsidRDefault="00F91D18" w:rsidP="00F91D18">
      <w:pPr>
        <w:ind w:left="-180"/>
        <w:rPr>
          <w:rFonts w:ascii="Verdana" w:hAnsi="Verdana" w:cs="Verdana"/>
          <w:b/>
          <w:sz w:val="20"/>
          <w:szCs w:val="20"/>
        </w:rPr>
      </w:pPr>
      <w:r w:rsidRPr="00543813">
        <w:rPr>
          <w:rFonts w:ascii="Verdana" w:hAnsi="Verdana" w:cs="Verdana"/>
          <w:b/>
          <w:sz w:val="20"/>
          <w:szCs w:val="20"/>
        </w:rPr>
        <w:t>Area of Interest            :</w:t>
      </w:r>
      <w:r w:rsidRPr="00543813">
        <w:rPr>
          <w:rFonts w:ascii="Verdana" w:hAnsi="Verdana"/>
          <w:sz w:val="20"/>
          <w:szCs w:val="20"/>
        </w:rPr>
        <w:t xml:space="preserve">     </w:t>
      </w:r>
      <w:r w:rsidRPr="00543813">
        <w:rPr>
          <w:rFonts w:ascii="Verdana" w:hAnsi="Verdana"/>
          <w:bCs/>
          <w:iCs/>
          <w:color w:val="070809"/>
          <w:sz w:val="20"/>
          <w:szCs w:val="20"/>
          <w:lang w:val="af-ZA"/>
        </w:rPr>
        <w:t>Book reading, music, netsurfing, grabbing new technology</w:t>
      </w:r>
    </w:p>
    <w:p w:rsidR="00F91D18" w:rsidRPr="00543813" w:rsidRDefault="00F91D18" w:rsidP="00F91D18">
      <w:pPr>
        <w:ind w:left="-180"/>
        <w:jc w:val="both"/>
        <w:rPr>
          <w:rFonts w:ascii="Verdana" w:hAnsi="Verdana" w:cs="Verdana"/>
          <w:sz w:val="20"/>
          <w:szCs w:val="20"/>
        </w:rPr>
      </w:pPr>
      <w:r w:rsidRPr="00543813">
        <w:rPr>
          <w:rFonts w:ascii="Verdana" w:hAnsi="Verdana" w:cs="Verdana"/>
          <w:b/>
          <w:sz w:val="20"/>
          <w:szCs w:val="20"/>
        </w:rPr>
        <w:t>Declaration:</w:t>
      </w:r>
      <w:r w:rsidRPr="00543813">
        <w:rPr>
          <w:rFonts w:ascii="Verdana" w:hAnsi="Verdana" w:cs="Verdana"/>
          <w:sz w:val="20"/>
          <w:szCs w:val="20"/>
        </w:rPr>
        <w:t xml:space="preserve"> I hereby declare that all the information presented by me is true to the best of my knowledge.</w:t>
      </w:r>
    </w:p>
    <w:p w:rsidR="00F91D18" w:rsidRPr="00543813" w:rsidRDefault="00F91D18" w:rsidP="00F91D18">
      <w:pPr>
        <w:ind w:left="-180"/>
        <w:jc w:val="both"/>
        <w:rPr>
          <w:rFonts w:ascii="Verdana" w:hAnsi="Verdana" w:cs="Verdana"/>
          <w:sz w:val="20"/>
          <w:szCs w:val="20"/>
        </w:rPr>
      </w:pPr>
    </w:p>
    <w:p w:rsidR="00F91D18" w:rsidRPr="00543813" w:rsidRDefault="00F91D18" w:rsidP="00F91D18">
      <w:pPr>
        <w:ind w:left="-180"/>
        <w:jc w:val="both"/>
        <w:rPr>
          <w:rFonts w:ascii="Verdana" w:hAnsi="Verdana" w:cs="Verdana"/>
          <w:sz w:val="20"/>
          <w:szCs w:val="20"/>
        </w:rPr>
      </w:pPr>
      <w:r w:rsidRPr="00543813">
        <w:rPr>
          <w:rFonts w:ascii="Verdana" w:hAnsi="Verdana" w:cs="Verdana"/>
          <w:b/>
          <w:sz w:val="20"/>
          <w:szCs w:val="20"/>
        </w:rPr>
        <w:t>Date:</w:t>
      </w:r>
      <w:r w:rsidRPr="00543813">
        <w:rPr>
          <w:rFonts w:ascii="Verdana" w:hAnsi="Verdana" w:cs="Verdana"/>
          <w:sz w:val="20"/>
          <w:szCs w:val="20"/>
        </w:rPr>
        <w:t xml:space="preserve"> _____________</w:t>
      </w:r>
      <w:r w:rsidRPr="00543813">
        <w:rPr>
          <w:rFonts w:ascii="Verdana" w:hAnsi="Verdana" w:cs="Verdana"/>
          <w:sz w:val="20"/>
          <w:szCs w:val="20"/>
        </w:rPr>
        <w:tab/>
      </w:r>
    </w:p>
    <w:p w:rsidR="00F91D18" w:rsidRPr="00543813" w:rsidRDefault="00F91D18" w:rsidP="00F91D18">
      <w:pPr>
        <w:ind w:left="-180"/>
        <w:jc w:val="both"/>
        <w:rPr>
          <w:rFonts w:ascii="Verdana" w:hAnsi="Verdana" w:cs="Verdana"/>
          <w:sz w:val="20"/>
          <w:szCs w:val="20"/>
        </w:rPr>
      </w:pPr>
    </w:p>
    <w:p w:rsidR="00F91D18" w:rsidRPr="009F7BF0" w:rsidRDefault="00F91D18" w:rsidP="00F91D18">
      <w:pPr>
        <w:ind w:left="-180"/>
        <w:jc w:val="both"/>
        <w:rPr>
          <w:rFonts w:ascii="Verdana" w:hAnsi="Verdana"/>
          <w:sz w:val="20"/>
          <w:szCs w:val="20"/>
        </w:rPr>
      </w:pPr>
      <w:r w:rsidRPr="00543813">
        <w:rPr>
          <w:rFonts w:ascii="Verdana" w:hAnsi="Verdana" w:cs="Verdana"/>
          <w:b/>
          <w:sz w:val="20"/>
          <w:szCs w:val="20"/>
        </w:rPr>
        <w:t>Place:</w:t>
      </w:r>
      <w:r>
        <w:rPr>
          <w:rFonts w:ascii="Verdana" w:hAnsi="Verdana" w:cs="Verdana"/>
          <w:sz w:val="20"/>
          <w:szCs w:val="20"/>
        </w:rPr>
        <w:t xml:space="preserve"> ____________                                                                      </w:t>
      </w:r>
      <w:r>
        <w:rPr>
          <w:rFonts w:ascii="Verdana" w:hAnsi="Verdana" w:cs="Verdana"/>
          <w:b/>
          <w:sz w:val="20"/>
          <w:szCs w:val="20"/>
        </w:rPr>
        <w:t>Prankur Chaturvedi.</w:t>
      </w:r>
    </w:p>
    <w:p w:rsidR="00CC4691" w:rsidRDefault="00CC4691"/>
    <w:sectPr w:rsidR="00CC4691" w:rsidSect="00D72C14">
      <w:pgSz w:w="12240" w:h="15840"/>
      <w:pgMar w:top="1440" w:right="1440" w:bottom="1440" w:left="1440" w:header="720" w:footer="720" w:gutter="0"/>
      <w:cols w:space="72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291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num" w:pos="-1440"/>
        </w:tabs>
        <w:ind w:left="360" w:hanging="36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abstractNum w:abstractNumId="3">
    <w:nsid w:val="138C0BEC"/>
    <w:multiLevelType w:val="hybridMultilevel"/>
    <w:tmpl w:val="3A1008F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9EA2541"/>
    <w:multiLevelType w:val="hybridMultilevel"/>
    <w:tmpl w:val="BC36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C0E08"/>
    <w:multiLevelType w:val="multilevel"/>
    <w:tmpl w:val="D0B8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825795"/>
    <w:multiLevelType w:val="multilevel"/>
    <w:tmpl w:val="66CAE71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abstractNum w:abstractNumId="7">
    <w:nsid w:val="36465761"/>
    <w:multiLevelType w:val="hybridMultilevel"/>
    <w:tmpl w:val="E4264B64"/>
    <w:lvl w:ilvl="0" w:tplc="55AE7AD0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D3FB0"/>
    <w:multiLevelType w:val="hybridMultilevel"/>
    <w:tmpl w:val="E670F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1D18"/>
    <w:rsid w:val="000F0407"/>
    <w:rsid w:val="001D4E11"/>
    <w:rsid w:val="00243ADC"/>
    <w:rsid w:val="002542A3"/>
    <w:rsid w:val="00271C00"/>
    <w:rsid w:val="004B4A5A"/>
    <w:rsid w:val="00594516"/>
    <w:rsid w:val="00596CF0"/>
    <w:rsid w:val="005B6652"/>
    <w:rsid w:val="005C2AEE"/>
    <w:rsid w:val="00624B76"/>
    <w:rsid w:val="006F61D4"/>
    <w:rsid w:val="007609FA"/>
    <w:rsid w:val="00786EF4"/>
    <w:rsid w:val="007B0768"/>
    <w:rsid w:val="007D1F54"/>
    <w:rsid w:val="00901659"/>
    <w:rsid w:val="00921B5D"/>
    <w:rsid w:val="00957C69"/>
    <w:rsid w:val="009D0734"/>
    <w:rsid w:val="00A34F5E"/>
    <w:rsid w:val="00A86455"/>
    <w:rsid w:val="00A90248"/>
    <w:rsid w:val="00C0024F"/>
    <w:rsid w:val="00C32DCF"/>
    <w:rsid w:val="00C346CF"/>
    <w:rsid w:val="00CC4691"/>
    <w:rsid w:val="00D136F7"/>
    <w:rsid w:val="00D46090"/>
    <w:rsid w:val="00D72C14"/>
    <w:rsid w:val="00E54521"/>
    <w:rsid w:val="00E67C49"/>
    <w:rsid w:val="00E9519C"/>
    <w:rsid w:val="00F04B78"/>
    <w:rsid w:val="00F91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18"/>
    <w:pPr>
      <w:suppressAutoHyphens/>
    </w:pPr>
    <w:rPr>
      <w:rFonts w:ascii="Calibri" w:eastAsia="Arial Unicode MS" w:hAnsi="Calibri" w:cs="font291"/>
      <w:kern w:val="1"/>
      <w:lang w:val="en-US"/>
    </w:rPr>
  </w:style>
  <w:style w:type="paragraph" w:styleId="Heading4">
    <w:name w:val="heading 4"/>
    <w:basedOn w:val="Normal"/>
    <w:next w:val="Normal"/>
    <w:link w:val="Heading4Char"/>
    <w:qFormat/>
    <w:rsid w:val="00F91D18"/>
    <w:pPr>
      <w:keepNext/>
      <w:tabs>
        <w:tab w:val="num" w:pos="-1440"/>
      </w:tabs>
      <w:spacing w:after="0" w:line="240" w:lineRule="auto"/>
      <w:ind w:left="360" w:hanging="360"/>
      <w:outlineLvl w:val="3"/>
    </w:pPr>
    <w:rPr>
      <w:rFonts w:ascii="Verdana" w:eastAsia="Times New Roman" w:hAnsi="Verdana" w:cs="Times New Roman"/>
      <w:kern w:val="0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91D18"/>
    <w:rPr>
      <w:rFonts w:ascii="Verdana" w:eastAsia="Times New Roman" w:hAnsi="Verdana" w:cs="Times New Roman"/>
      <w:sz w:val="24"/>
      <w:szCs w:val="20"/>
      <w:lang w:val="en-US" w:eastAsia="ar-SA"/>
    </w:rPr>
  </w:style>
  <w:style w:type="paragraph" w:styleId="NoSpacing">
    <w:name w:val="No Spacing"/>
    <w:uiPriority w:val="1"/>
    <w:qFormat/>
    <w:rsid w:val="00F91D18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BodyText3">
    <w:name w:val="Body Text 3"/>
    <w:basedOn w:val="Normal"/>
    <w:link w:val="BodyText3Char"/>
    <w:rsid w:val="00F91D18"/>
    <w:pPr>
      <w:spacing w:after="120" w:line="240" w:lineRule="auto"/>
    </w:pPr>
    <w:rPr>
      <w:rFonts w:ascii="Times New Roman" w:eastAsia="SimSun" w:hAnsi="Times New Roman" w:cs="Times New Roman"/>
      <w:kern w:val="0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F91D18"/>
    <w:rPr>
      <w:rFonts w:ascii="Times New Roman" w:eastAsia="SimSun" w:hAnsi="Times New Roman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F91D18"/>
    <w:pPr>
      <w:spacing w:after="0" w:line="240" w:lineRule="auto"/>
      <w:ind w:left="720"/>
    </w:pPr>
    <w:rPr>
      <w:rFonts w:ascii="Times New Roman" w:eastAsia="SimSun" w:hAnsi="Times New Roman" w:cs="Times New Roman"/>
      <w:kern w:val="0"/>
      <w:sz w:val="24"/>
      <w:szCs w:val="24"/>
      <w:lang w:eastAsia="ar-SA"/>
    </w:rPr>
  </w:style>
  <w:style w:type="character" w:customStyle="1" w:styleId="apple-converted-space">
    <w:name w:val="apple-converted-space"/>
    <w:rsid w:val="00F91D18"/>
  </w:style>
  <w:style w:type="paragraph" w:styleId="BalloonText">
    <w:name w:val="Balloon Text"/>
    <w:basedOn w:val="Normal"/>
    <w:link w:val="BalloonTextChar"/>
    <w:uiPriority w:val="99"/>
    <w:semiHidden/>
    <w:unhideWhenUsed/>
    <w:rsid w:val="00F9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18"/>
    <w:rPr>
      <w:rFonts w:ascii="Tahoma" w:eastAsia="Arial Unicode MS" w:hAnsi="Tahoma" w:cs="Tahoma"/>
      <w:kern w:val="1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Prankur</dc:creator>
  <cp:lastModifiedBy>Prankur</cp:lastModifiedBy>
  <cp:revision>23</cp:revision>
  <dcterms:created xsi:type="dcterms:W3CDTF">2017-10-25T16:44:00Z</dcterms:created>
  <dcterms:modified xsi:type="dcterms:W3CDTF">2018-06-14T05:41:00Z</dcterms:modified>
</cp:coreProperties>
</file>