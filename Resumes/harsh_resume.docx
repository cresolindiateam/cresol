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A8" w:rsidRPr="00EF52D0" w:rsidRDefault="00DC06A8" w:rsidP="00DC06A8">
      <w:pPr>
        <w:spacing w:line="276" w:lineRule="auto"/>
        <w:ind w:left="-567" w:right="-340" w:firstLine="113"/>
        <w:jc w:val="center"/>
        <w:rPr>
          <w:rFonts w:asciiTheme="minorHAnsi" w:hAnsiTheme="minorHAnsi" w:cstheme="minorHAnsi"/>
          <w:b/>
          <w:caps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>RESUME</w:t>
      </w:r>
    </w:p>
    <w:p w:rsidR="00DC06A8" w:rsidRPr="00EF52D0" w:rsidRDefault="007514FC" w:rsidP="00DC06A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b/>
          <w:caps/>
          <w:sz w:val="24"/>
          <w:szCs w:val="24"/>
        </w:rPr>
        <w:t>Harsh Tiwari</w:t>
      </w:r>
    </w:p>
    <w:p w:rsidR="00DC06A8" w:rsidRPr="00EF52D0" w:rsidRDefault="00DC06A8" w:rsidP="00DC06A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 xml:space="preserve">Email: </w:t>
      </w:r>
      <w:r w:rsidR="007514FC" w:rsidRPr="00EF52D0">
        <w:rPr>
          <w:rFonts w:asciiTheme="minorHAnsi" w:hAnsiTheme="minorHAnsi" w:cstheme="minorHAnsi"/>
          <w:b/>
          <w:sz w:val="24"/>
          <w:szCs w:val="24"/>
          <w:u w:val="single"/>
        </w:rPr>
        <w:t>tiwariharsh258@gmail.com</w:t>
      </w:r>
    </w:p>
    <w:p w:rsidR="00DC06A8" w:rsidRPr="00EF52D0" w:rsidRDefault="007711AF" w:rsidP="00DC06A8">
      <w:pPr>
        <w:spacing w:line="276" w:lineRule="auto"/>
        <w:rPr>
          <w:rFonts w:asciiTheme="minorHAnsi" w:eastAsia="Cambria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 xml:space="preserve">Mobile : +91 </w:t>
      </w:r>
      <w:r w:rsidR="00DD5973" w:rsidRPr="00EF52D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514FC" w:rsidRPr="00EF52D0">
        <w:rPr>
          <w:rFonts w:asciiTheme="minorHAnsi" w:hAnsiTheme="minorHAnsi" w:cstheme="minorHAnsi"/>
          <w:b/>
          <w:sz w:val="24"/>
          <w:szCs w:val="24"/>
        </w:rPr>
        <w:t>8319161430</w:t>
      </w:r>
    </w:p>
    <w:p w:rsidR="00DC06A8" w:rsidRPr="00EF52D0" w:rsidRDefault="00DC06A8" w:rsidP="00DD5973">
      <w:pPr>
        <w:pBdr>
          <w:top w:val="double" w:sz="18" w:space="1" w:color="000000"/>
          <w:left w:val="double" w:sz="18" w:space="4" w:color="000000"/>
          <w:bottom w:val="double" w:sz="18" w:space="1" w:color="000000"/>
          <w:right w:val="double" w:sz="18" w:space="4" w:color="000000"/>
        </w:pBdr>
        <w:shd w:val="clear" w:color="auto" w:fill="E6E6E6"/>
        <w:spacing w:before="40" w:after="40"/>
        <w:jc w:val="both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>CAREER OBJECTIVE-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 Seeking a challenging assignment in software industry that provides me an opportunity to develop and utilize my knowledge and skills to growth along with the organization objective. </w:t>
      </w:r>
    </w:p>
    <w:p w:rsidR="00DC06A8" w:rsidRPr="00EF52D0" w:rsidRDefault="00DC06A8" w:rsidP="00DC06A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DC06A8" w:rsidRPr="00EF52D0" w:rsidRDefault="00DC06A8" w:rsidP="00DC06A8">
      <w:pPr>
        <w:pBdr>
          <w:top w:val="double" w:sz="4" w:space="6" w:color="000000"/>
        </w:pBdr>
        <w:shd w:val="clear" w:color="auto" w:fill="E6E6E6"/>
        <w:spacing w:before="40" w:after="40" w:line="276" w:lineRule="auto"/>
        <w:ind w:left="-78" w:right="-97"/>
        <w:rPr>
          <w:rFonts w:asciiTheme="minorHAnsi" w:eastAsia="Cambria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EDUCATION</w:t>
      </w:r>
      <w:r w:rsidRPr="00EF52D0">
        <w:rPr>
          <w:rFonts w:asciiTheme="minorHAnsi" w:eastAsia="Cambria" w:hAnsiTheme="minorHAnsi" w:cstheme="minorHAnsi"/>
          <w:sz w:val="24"/>
          <w:szCs w:val="24"/>
        </w:rPr>
        <w:t xml:space="preserve">          </w:t>
      </w:r>
    </w:p>
    <w:tbl>
      <w:tblPr>
        <w:tblW w:w="0" w:type="auto"/>
        <w:tblInd w:w="13" w:type="dxa"/>
        <w:tblLayout w:type="fixed"/>
        <w:tblLook w:val="0000" w:firstRow="0" w:lastRow="0" w:firstColumn="0" w:lastColumn="0" w:noHBand="0" w:noVBand="0"/>
      </w:tblPr>
      <w:tblGrid>
        <w:gridCol w:w="2070"/>
        <w:gridCol w:w="990"/>
        <w:gridCol w:w="1175"/>
        <w:gridCol w:w="2875"/>
        <w:gridCol w:w="1440"/>
        <w:gridCol w:w="1535"/>
      </w:tblGrid>
      <w:tr w:rsidR="00DC06A8" w:rsidRPr="00EF52D0" w:rsidTr="007514FC">
        <w:trPr>
          <w:trHeight w:val="855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DC06A8" w:rsidRPr="00EF52D0" w:rsidRDefault="00DC06A8" w:rsidP="003D5C3B">
            <w:pPr>
              <w:pStyle w:val="BodyText"/>
              <w:ind w:left="-2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DC06A8" w:rsidRPr="00EF52D0" w:rsidRDefault="00DC06A8" w:rsidP="003D5C3B">
            <w:pPr>
              <w:ind w:left="-26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Branch / Stream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DC06A8" w:rsidRPr="00EF52D0" w:rsidRDefault="00DC06A8" w:rsidP="003D5C3B">
            <w:pPr>
              <w:ind w:left="-2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DC06A8" w:rsidRPr="00EF52D0" w:rsidRDefault="00DC06A8" w:rsidP="003D5C3B">
            <w:pPr>
              <w:ind w:left="-26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/>
                <w:sz w:val="24"/>
                <w:szCs w:val="24"/>
              </w:rPr>
              <w:t>College/ School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DC06A8" w:rsidRPr="00EF52D0" w:rsidRDefault="00DC06A8" w:rsidP="003D5C3B">
            <w:pPr>
              <w:ind w:left="-26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University/ Board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DC06A8" w:rsidRPr="00EF52D0" w:rsidRDefault="00DC06A8" w:rsidP="003D5C3B">
            <w:pPr>
              <w:ind w:left="-26"/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Percentage of  Marks</w:t>
            </w:r>
          </w:p>
        </w:tc>
      </w:tr>
      <w:tr w:rsidR="00DC06A8" w:rsidRPr="00EF52D0" w:rsidTr="007514FC">
        <w:trPr>
          <w:trHeight w:val="56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B.C.A.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IT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DC06A8" w:rsidP="003D5C3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   </w:t>
            </w:r>
            <w:r w:rsidR="007514FC" w:rsidRPr="00EF52D0">
              <w:rPr>
                <w:rFonts w:asciiTheme="minorHAnsi" w:hAnsiTheme="minorHAnsi" w:cstheme="minorHAnsi"/>
                <w:sz w:val="24"/>
                <w:szCs w:val="24"/>
              </w:rPr>
              <w:t xml:space="preserve">2017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Prestige institute of management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Jiwaji University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tabs>
                <w:tab w:val="left" w:pos="1201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/>
                <w:sz w:val="24"/>
                <w:szCs w:val="24"/>
              </w:rPr>
              <w:t>70%</w:t>
            </w:r>
          </w:p>
        </w:tc>
      </w:tr>
      <w:tr w:rsidR="00DC06A8" w:rsidRPr="00EF52D0" w:rsidTr="007514FC">
        <w:trPr>
          <w:trHeight w:val="419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DC06A8" w:rsidP="003D5C3B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Class  12</w:t>
            </w:r>
            <w:r w:rsidRPr="00EF52D0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DC06A8" w:rsidP="003D5C3B">
            <w:pPr>
              <w:ind w:left="-26"/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Science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ind w:left="-26"/>
              <w:jc w:val="center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2014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ind w:left="-26"/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  <w:shd w:val="clear" w:color="auto" w:fill="FFFFFF"/>
              </w:rPr>
              <w:t>Blossom convent school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DC06A8" w:rsidP="003D5C3B">
            <w:pPr>
              <w:ind w:left="-2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M.P. Board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tabs>
                <w:tab w:val="left" w:pos="1201"/>
              </w:tabs>
              <w:ind w:left="-26"/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/>
                <w:sz w:val="24"/>
                <w:szCs w:val="24"/>
              </w:rPr>
              <w:t>65</w:t>
            </w:r>
            <w:r w:rsidR="007711AF" w:rsidRPr="00EF52D0">
              <w:rPr>
                <w:rFonts w:asciiTheme="minorHAnsi" w:hAnsiTheme="minorHAnsi" w:cstheme="minorHAnsi"/>
                <w:b/>
                <w:sz w:val="24"/>
                <w:szCs w:val="24"/>
              </w:rPr>
              <w:t>%</w:t>
            </w:r>
          </w:p>
        </w:tc>
      </w:tr>
      <w:tr w:rsidR="00DC06A8" w:rsidRPr="00EF52D0" w:rsidTr="007514FC">
        <w:trPr>
          <w:trHeight w:val="303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DC06A8" w:rsidP="003D5C3B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Class  10</w:t>
            </w:r>
            <w:r w:rsidRPr="00EF52D0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DC06A8" w:rsidP="003D5C3B">
            <w:pPr>
              <w:ind w:left="-26"/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Science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ind w:left="-26"/>
              <w:jc w:val="center"/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2012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7711A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  <w:shd w:val="clear" w:color="auto" w:fill="FFFFFF"/>
              </w:rPr>
              <w:t>Blossom convent school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06A8" w:rsidRPr="00EF52D0" w:rsidRDefault="00DC06A8" w:rsidP="003D5C3B">
            <w:pPr>
              <w:ind w:left="-2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sz w:val="24"/>
                <w:szCs w:val="24"/>
              </w:rPr>
              <w:t>M.P. Board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06A8" w:rsidRPr="00EF52D0" w:rsidRDefault="007514FC" w:rsidP="003D5C3B">
            <w:pPr>
              <w:tabs>
                <w:tab w:val="left" w:pos="1201"/>
              </w:tabs>
              <w:ind w:left="-26"/>
              <w:rPr>
                <w:rFonts w:asciiTheme="minorHAnsi" w:hAnsiTheme="minorHAnsi" w:cstheme="minorHAnsi"/>
                <w:sz w:val="24"/>
                <w:szCs w:val="24"/>
              </w:rPr>
            </w:pPr>
            <w:r w:rsidRPr="00EF52D0">
              <w:rPr>
                <w:rFonts w:asciiTheme="minorHAnsi" w:hAnsiTheme="minorHAnsi" w:cstheme="minorHAnsi"/>
                <w:b/>
                <w:sz w:val="24"/>
                <w:szCs w:val="24"/>
              </w:rPr>
              <w:t>77</w:t>
            </w:r>
            <w:r w:rsidR="007711AF" w:rsidRPr="00EF52D0">
              <w:rPr>
                <w:rFonts w:asciiTheme="minorHAnsi" w:hAnsiTheme="minorHAnsi" w:cstheme="minorHAnsi"/>
                <w:b/>
                <w:sz w:val="24"/>
                <w:szCs w:val="24"/>
              </w:rPr>
              <w:t>%</w:t>
            </w:r>
          </w:p>
        </w:tc>
      </w:tr>
    </w:tbl>
    <w:p w:rsidR="00DC06A8" w:rsidRPr="00EF52D0" w:rsidRDefault="00DC06A8" w:rsidP="00DC06A8">
      <w:pPr>
        <w:tabs>
          <w:tab w:val="left" w:pos="2295"/>
          <w:tab w:val="left" w:pos="8040"/>
        </w:tabs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eastAsia="Cambria" w:hAnsiTheme="minorHAnsi" w:cstheme="minorHAnsi"/>
          <w:sz w:val="24"/>
          <w:szCs w:val="24"/>
        </w:rPr>
        <w:t xml:space="preserve">    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Pr="00EF52D0">
        <w:rPr>
          <w:rFonts w:asciiTheme="minorHAnsi" w:hAnsiTheme="minorHAnsi" w:cstheme="minorHAnsi"/>
          <w:sz w:val="24"/>
          <w:szCs w:val="24"/>
        </w:rPr>
        <w:tab/>
      </w:r>
    </w:p>
    <w:p w:rsidR="00DC06A8" w:rsidRPr="00EF52D0" w:rsidRDefault="00DC06A8" w:rsidP="00DC06A8">
      <w:pPr>
        <w:pBdr>
          <w:top w:val="double" w:sz="4" w:space="1" w:color="000000"/>
        </w:pBdr>
        <w:shd w:val="clear" w:color="auto" w:fill="E6E6E6"/>
        <w:spacing w:before="40" w:after="40" w:line="276" w:lineRule="auto"/>
        <w:ind w:left="-78" w:right="-97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 xml:space="preserve">TECHNICAL SKILLS </w:t>
      </w:r>
    </w:p>
    <w:p w:rsidR="007514FC" w:rsidRPr="00EF52D0" w:rsidRDefault="007514FC" w:rsidP="007514FC">
      <w:pPr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 xml:space="preserve">Programming Languages 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:   CORE &amp; ADVANCED JAVA 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F52D0">
        <w:rPr>
          <w:rFonts w:asciiTheme="minorHAnsi" w:hAnsiTheme="minorHAnsi" w:cstheme="minorHAnsi"/>
          <w:b/>
          <w:sz w:val="24"/>
          <w:szCs w:val="24"/>
        </w:rPr>
        <w:t>,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HTML, 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CSS , </w:t>
      </w:r>
      <w:r w:rsidRPr="00EF52D0">
        <w:rPr>
          <w:rFonts w:asciiTheme="minorHAnsi" w:hAnsiTheme="minorHAnsi" w:cstheme="minorHAnsi"/>
          <w:b/>
          <w:sz w:val="24"/>
          <w:szCs w:val="24"/>
        </w:rPr>
        <w:t>Java Script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 , AngularJs</w:t>
      </w:r>
    </w:p>
    <w:p w:rsidR="007514FC" w:rsidRPr="00EF52D0" w:rsidRDefault="007514FC" w:rsidP="007514FC">
      <w:pPr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Platform/Framework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:   </w:t>
      </w:r>
      <w:r w:rsidR="00525C9B" w:rsidRPr="00EF52D0">
        <w:rPr>
          <w:rFonts w:asciiTheme="minorHAnsi" w:hAnsiTheme="minorHAnsi" w:cstheme="minorHAnsi"/>
          <w:b/>
          <w:sz w:val="24"/>
          <w:szCs w:val="24"/>
        </w:rPr>
        <w:t xml:space="preserve">Spring MVC, Spring Boot, </w:t>
      </w:r>
      <w:r w:rsidRPr="00EF52D0">
        <w:rPr>
          <w:rFonts w:asciiTheme="minorHAnsi" w:hAnsiTheme="minorHAnsi" w:cstheme="minorHAnsi"/>
          <w:b/>
          <w:sz w:val="24"/>
          <w:szCs w:val="24"/>
        </w:rPr>
        <w:t>Struts, Hibernate.</w:t>
      </w:r>
    </w:p>
    <w:p w:rsidR="007514FC" w:rsidRPr="00EF52D0" w:rsidRDefault="007514FC" w:rsidP="007514FC">
      <w:pPr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Technologies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:   Java </w:t>
      </w:r>
    </w:p>
    <w:p w:rsidR="007514FC" w:rsidRPr="00EF52D0" w:rsidRDefault="007514FC" w:rsidP="007514FC">
      <w:pPr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Database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Pr="00EF52D0">
        <w:rPr>
          <w:rFonts w:asciiTheme="minorHAnsi" w:hAnsiTheme="minorHAnsi" w:cstheme="minorHAnsi"/>
          <w:sz w:val="24"/>
          <w:szCs w:val="24"/>
        </w:rPr>
        <w:tab/>
        <w:t xml:space="preserve">:  </w:t>
      </w:r>
      <w:r w:rsidR="00525C9B" w:rsidRPr="00EF52D0">
        <w:rPr>
          <w:rFonts w:asciiTheme="minorHAnsi" w:hAnsiTheme="minorHAnsi" w:cstheme="minorHAnsi"/>
          <w:b/>
          <w:sz w:val="24"/>
          <w:szCs w:val="24"/>
        </w:rPr>
        <w:t xml:space="preserve"> MYSQL</w:t>
      </w:r>
      <w:r w:rsidRPr="00EF52D0">
        <w:rPr>
          <w:rFonts w:asciiTheme="minorHAnsi" w:hAnsiTheme="minorHAnsi" w:cstheme="minorHAnsi"/>
          <w:b/>
          <w:sz w:val="24"/>
          <w:szCs w:val="24"/>
        </w:rPr>
        <w:t>.</w:t>
      </w:r>
    </w:p>
    <w:p w:rsidR="007514FC" w:rsidRPr="00EF52D0" w:rsidRDefault="007514FC" w:rsidP="007514FC">
      <w:pPr>
        <w:widowControl w:val="0"/>
        <w:numPr>
          <w:ilvl w:val="0"/>
          <w:numId w:val="2"/>
        </w:numPr>
        <w:autoSpaceDE w:val="0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Tools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Pr="00EF52D0">
        <w:rPr>
          <w:rFonts w:asciiTheme="minorHAnsi" w:hAnsiTheme="minorHAnsi" w:cstheme="minorHAnsi"/>
          <w:sz w:val="24"/>
          <w:szCs w:val="24"/>
        </w:rPr>
        <w:tab/>
        <w:t xml:space="preserve">:   </w:t>
      </w:r>
      <w:r w:rsidR="00525C9B" w:rsidRPr="00EF52D0">
        <w:rPr>
          <w:rFonts w:asciiTheme="minorHAnsi" w:hAnsiTheme="minorHAnsi" w:cstheme="minorHAnsi"/>
          <w:b/>
          <w:sz w:val="24"/>
          <w:szCs w:val="24"/>
        </w:rPr>
        <w:t>Eclipse, Notepad++</w:t>
      </w:r>
    </w:p>
    <w:p w:rsidR="007514FC" w:rsidRPr="00EF52D0" w:rsidRDefault="007514FC" w:rsidP="007514FC">
      <w:pPr>
        <w:widowControl w:val="0"/>
        <w:numPr>
          <w:ilvl w:val="0"/>
          <w:numId w:val="2"/>
        </w:numPr>
        <w:autoSpaceDE w:val="0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Operating System</w:t>
      </w:r>
      <w:r w:rsidRPr="00EF52D0">
        <w:rPr>
          <w:rFonts w:asciiTheme="minorHAnsi" w:hAnsiTheme="minorHAnsi" w:cstheme="minorHAnsi"/>
          <w:sz w:val="24"/>
          <w:szCs w:val="24"/>
        </w:rPr>
        <w:tab/>
        <w:t xml:space="preserve">:   </w:t>
      </w:r>
      <w:r w:rsidRPr="00EF52D0">
        <w:rPr>
          <w:rFonts w:asciiTheme="minorHAnsi" w:hAnsiTheme="minorHAnsi" w:cstheme="minorHAnsi"/>
          <w:b/>
          <w:sz w:val="24"/>
          <w:szCs w:val="24"/>
        </w:rPr>
        <w:t>Windows, Linux.</w:t>
      </w:r>
    </w:p>
    <w:p w:rsidR="007514FC" w:rsidRPr="00EF52D0" w:rsidRDefault="00EF52D0" w:rsidP="007514FC">
      <w:pPr>
        <w:widowControl w:val="0"/>
        <w:numPr>
          <w:ilvl w:val="0"/>
          <w:numId w:val="2"/>
        </w:numPr>
        <w:autoSpaceDE w:val="0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Other computer skills </w:t>
      </w:r>
      <w:r w:rsidR="007514FC" w:rsidRPr="00EF52D0">
        <w:rPr>
          <w:rFonts w:asciiTheme="minorHAnsi" w:hAnsiTheme="minorHAnsi" w:cstheme="minorHAnsi"/>
          <w:sz w:val="24"/>
          <w:szCs w:val="24"/>
        </w:rPr>
        <w:t xml:space="preserve">:   </w:t>
      </w:r>
      <w:r w:rsidR="00525C9B" w:rsidRPr="00EF52D0">
        <w:rPr>
          <w:rFonts w:asciiTheme="minorHAnsi" w:hAnsiTheme="minorHAnsi" w:cstheme="minorHAnsi"/>
          <w:b/>
          <w:sz w:val="24"/>
          <w:szCs w:val="24"/>
        </w:rPr>
        <w:t>Microsoft office, Coral draw, Photo</w:t>
      </w:r>
      <w:r>
        <w:rPr>
          <w:rFonts w:asciiTheme="minorHAnsi" w:hAnsiTheme="minorHAnsi" w:cstheme="minorHAnsi"/>
          <w:b/>
          <w:sz w:val="24"/>
          <w:szCs w:val="24"/>
        </w:rPr>
        <w:t>s</w:t>
      </w:r>
      <w:bookmarkStart w:id="0" w:name="_GoBack"/>
      <w:bookmarkEnd w:id="0"/>
      <w:r w:rsidR="00525C9B" w:rsidRPr="00EF52D0">
        <w:rPr>
          <w:rFonts w:asciiTheme="minorHAnsi" w:hAnsiTheme="minorHAnsi" w:cstheme="minorHAnsi"/>
          <w:b/>
          <w:sz w:val="24"/>
          <w:szCs w:val="24"/>
        </w:rPr>
        <w:t>hop</w:t>
      </w:r>
      <w:r w:rsidR="007514FC" w:rsidRPr="00EF52D0">
        <w:rPr>
          <w:rFonts w:asciiTheme="minorHAnsi" w:hAnsiTheme="minorHAnsi" w:cstheme="minorHAnsi"/>
          <w:b/>
          <w:sz w:val="24"/>
          <w:szCs w:val="24"/>
        </w:rPr>
        <w:t>.</w:t>
      </w:r>
    </w:p>
    <w:p w:rsidR="00DC06A8" w:rsidRPr="00EF52D0" w:rsidRDefault="00DC06A8" w:rsidP="00DC06A8">
      <w:pPr>
        <w:pBdr>
          <w:top w:val="double" w:sz="4" w:space="1" w:color="000000"/>
        </w:pBdr>
        <w:shd w:val="clear" w:color="auto" w:fill="E6E6E6"/>
        <w:spacing w:before="40" w:after="40" w:line="276" w:lineRule="auto"/>
        <w:ind w:right="-97"/>
        <w:rPr>
          <w:rFonts w:asciiTheme="minorHAnsi" w:hAnsiTheme="minorHAnsi" w:cstheme="minorHAnsi"/>
          <w:b/>
          <w:bCs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ACADEMIC PROJECT:-</w:t>
      </w:r>
    </w:p>
    <w:p w:rsidR="00DC06A8" w:rsidRPr="00EF52D0" w:rsidRDefault="007711AF" w:rsidP="00DC06A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Project Title</w:t>
      </w:r>
      <w:r w:rsidRPr="00EF52D0">
        <w:rPr>
          <w:rFonts w:asciiTheme="minorHAnsi" w:hAnsiTheme="minorHAnsi" w:cstheme="minorHAnsi"/>
          <w:b/>
          <w:sz w:val="24"/>
          <w:szCs w:val="24"/>
        </w:rPr>
        <w:tab/>
      </w:r>
      <w:r w:rsidRPr="00EF52D0">
        <w:rPr>
          <w:rFonts w:asciiTheme="minorHAnsi" w:hAnsiTheme="minorHAnsi" w:cstheme="minorHAnsi"/>
          <w:b/>
          <w:sz w:val="24"/>
          <w:szCs w:val="24"/>
        </w:rPr>
        <w:tab/>
        <w:t xml:space="preserve">:  </w:t>
      </w:r>
      <w:r w:rsidR="00525C9B" w:rsidRPr="00EF52D0">
        <w:rPr>
          <w:rFonts w:asciiTheme="minorHAnsi" w:hAnsiTheme="minorHAnsi" w:cstheme="minorHAnsi"/>
          <w:b/>
          <w:sz w:val="24"/>
          <w:szCs w:val="24"/>
        </w:rPr>
        <w:t>Student Management System.</w:t>
      </w:r>
    </w:p>
    <w:p w:rsidR="00DC06A8" w:rsidRPr="00EF52D0" w:rsidRDefault="00DC06A8" w:rsidP="00DC06A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Language Used</w:t>
      </w:r>
      <w:r w:rsidRPr="00EF52D0">
        <w:rPr>
          <w:rFonts w:asciiTheme="minorHAnsi" w:hAnsiTheme="minorHAnsi" w:cstheme="minorHAnsi"/>
          <w:b/>
          <w:sz w:val="24"/>
          <w:szCs w:val="24"/>
        </w:rPr>
        <w:tab/>
      </w:r>
      <w:r w:rsidR="00DD5973" w:rsidRPr="00EF52D0">
        <w:rPr>
          <w:rFonts w:asciiTheme="minorHAnsi" w:hAnsiTheme="minorHAnsi" w:cstheme="minorHAnsi"/>
          <w:b/>
          <w:sz w:val="24"/>
          <w:szCs w:val="24"/>
        </w:rPr>
        <w:tab/>
      </w:r>
      <w:r w:rsidR="00525C9B" w:rsidRPr="00EF52D0">
        <w:rPr>
          <w:rFonts w:asciiTheme="minorHAnsi" w:hAnsiTheme="minorHAnsi" w:cstheme="minorHAnsi"/>
          <w:b/>
          <w:sz w:val="24"/>
          <w:szCs w:val="24"/>
        </w:rPr>
        <w:t>:  Java</w:t>
      </w:r>
    </w:p>
    <w:p w:rsidR="00525C9B" w:rsidRPr="00EF52D0" w:rsidRDefault="00DC06A8" w:rsidP="00525C9B">
      <w:pPr>
        <w:ind w:left="2160" w:hanging="216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EF52D0">
        <w:rPr>
          <w:rFonts w:asciiTheme="minorHAnsi" w:hAnsiTheme="minorHAnsi" w:cstheme="minorHAnsi"/>
          <w:b/>
          <w:bCs/>
          <w:sz w:val="24"/>
          <w:szCs w:val="24"/>
        </w:rPr>
        <w:t>Description</w:t>
      </w:r>
      <w:r w:rsidRPr="00EF52D0">
        <w:rPr>
          <w:rFonts w:asciiTheme="minorHAnsi" w:hAnsiTheme="minorHAnsi" w:cstheme="minorHAnsi"/>
          <w:b/>
          <w:bCs/>
          <w:sz w:val="24"/>
          <w:szCs w:val="24"/>
        </w:rPr>
        <w:tab/>
        <w:t>:</w:t>
      </w:r>
      <w:r w:rsidR="00525C9B" w:rsidRPr="00EF52D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711AF" w:rsidRPr="00EF52D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This </w:t>
      </w:r>
      <w:r w:rsidR="00525C9B" w:rsidRPr="00EF52D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project was about different modules like searching student records, fees management, attendance etc</w:t>
      </w:r>
      <w:r w:rsidR="00DD5973" w:rsidRPr="00EF52D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  <w:r w:rsidR="00525C9B" w:rsidRPr="00EF52D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F41203" w:rsidRPr="00EF52D0" w:rsidRDefault="00F41203" w:rsidP="00F41203">
      <w:pPr>
        <w:pBdr>
          <w:top w:val="double" w:sz="4" w:space="0" w:color="000000"/>
        </w:pBdr>
        <w:shd w:val="clear" w:color="auto" w:fill="E6E6E6"/>
        <w:spacing w:before="40" w:after="40" w:line="276" w:lineRule="auto"/>
        <w:ind w:right="-97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 xml:space="preserve">Employment History </w:t>
      </w:r>
    </w:p>
    <w:p w:rsidR="00F41203" w:rsidRPr="00EF52D0" w:rsidRDefault="00F41203" w:rsidP="00F41203">
      <w:pPr>
        <w:rPr>
          <w:rFonts w:asciiTheme="minorHAnsi" w:hAnsiTheme="minorHAnsi" w:cstheme="minorHAnsi"/>
          <w:sz w:val="24"/>
          <w:szCs w:val="24"/>
        </w:rPr>
      </w:pPr>
    </w:p>
    <w:p w:rsidR="00F41203" w:rsidRPr="00EF52D0" w:rsidRDefault="00F41203" w:rsidP="00F41203">
      <w:pPr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Company</w:t>
      </w:r>
      <w:r w:rsidRPr="00EF52D0">
        <w:rPr>
          <w:rFonts w:asciiTheme="minorHAnsi" w:hAnsiTheme="minorHAnsi" w:cstheme="minorHAnsi"/>
          <w:sz w:val="24"/>
          <w:szCs w:val="24"/>
        </w:rPr>
        <w:t xml:space="preserve">: </w:t>
      </w:r>
      <w:r w:rsidRPr="00EF52D0">
        <w:rPr>
          <w:rFonts w:asciiTheme="minorHAnsi" w:hAnsiTheme="minorHAnsi" w:cstheme="minorHAnsi"/>
          <w:sz w:val="24"/>
          <w:szCs w:val="24"/>
          <w:u w:val="single"/>
        </w:rPr>
        <w:t>DSYS DATA SOLUTION PVT LTD:</w:t>
      </w:r>
      <w:r w:rsidRPr="00EF52D0">
        <w:rPr>
          <w:rFonts w:asciiTheme="minorHAnsi" w:hAnsiTheme="minorHAnsi" w:cstheme="minorHAnsi"/>
          <w:sz w:val="24"/>
          <w:szCs w:val="24"/>
        </w:rPr>
        <w:t xml:space="preserve"> 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Pr="00EF52D0">
        <w:rPr>
          <w:rFonts w:asciiTheme="minorHAnsi" w:hAnsiTheme="minorHAnsi" w:cstheme="minorHAnsi"/>
          <w:sz w:val="24"/>
          <w:szCs w:val="24"/>
        </w:rPr>
        <w:t>July-201</w:t>
      </w:r>
      <w:r w:rsidRPr="00EF52D0">
        <w:rPr>
          <w:rFonts w:asciiTheme="minorHAnsi" w:hAnsiTheme="minorHAnsi" w:cstheme="minorHAnsi"/>
          <w:sz w:val="24"/>
          <w:szCs w:val="24"/>
        </w:rPr>
        <w:t>7</w:t>
      </w:r>
      <w:r w:rsidRPr="00EF52D0">
        <w:rPr>
          <w:rFonts w:asciiTheme="minorHAnsi" w:hAnsiTheme="minorHAnsi" w:cstheme="minorHAnsi"/>
          <w:sz w:val="24"/>
          <w:szCs w:val="24"/>
        </w:rPr>
        <w:t xml:space="preserve"> – </w:t>
      </w:r>
      <w:r w:rsidRPr="00EF52D0">
        <w:rPr>
          <w:rFonts w:asciiTheme="minorHAnsi" w:hAnsiTheme="minorHAnsi" w:cstheme="minorHAnsi"/>
          <w:sz w:val="24"/>
          <w:szCs w:val="24"/>
        </w:rPr>
        <w:t>Present</w:t>
      </w:r>
      <w:r w:rsidRPr="00EF52D0">
        <w:rPr>
          <w:rFonts w:asciiTheme="minorHAnsi" w:hAnsiTheme="minorHAnsi" w:cstheme="minorHAnsi"/>
          <w:sz w:val="24"/>
          <w:szCs w:val="24"/>
        </w:rPr>
        <w:t>)</w:t>
      </w: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F41203" w:rsidRPr="00EF52D0" w:rsidRDefault="00F41203" w:rsidP="00F41203">
      <w:pPr>
        <w:rPr>
          <w:rFonts w:asciiTheme="minorHAnsi" w:hAnsiTheme="minorHAnsi" w:cstheme="minorHAnsi"/>
          <w:b/>
          <w:sz w:val="24"/>
          <w:szCs w:val="24"/>
        </w:rPr>
      </w:pPr>
    </w:p>
    <w:p w:rsidR="00F41203" w:rsidRPr="00EF52D0" w:rsidRDefault="00F41203" w:rsidP="00F41203">
      <w:pPr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Java:</w:t>
      </w:r>
    </w:p>
    <w:p w:rsidR="00F41203" w:rsidRPr="00EF52D0" w:rsidRDefault="00F41203" w:rsidP="00F41203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F41203" w:rsidRPr="00EF52D0" w:rsidRDefault="00F41203" w:rsidP="00F41203">
      <w:pPr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  <w:u w:val="single"/>
        </w:rPr>
        <w:t>Projects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:  </w:t>
      </w:r>
    </w:p>
    <w:p w:rsidR="00F41203" w:rsidRPr="00EF52D0" w:rsidRDefault="00F41203" w:rsidP="00F41203">
      <w:pPr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 xml:space="preserve">1# </w:t>
      </w: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>AUMKAR</w:t>
      </w: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>foundation</w:t>
      </w:r>
      <w:r w:rsidRPr="00EF52D0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EF52D0">
        <w:rPr>
          <w:rFonts w:asciiTheme="minorHAnsi" w:hAnsiTheme="minorHAnsi" w:cstheme="minorHAnsi"/>
          <w:sz w:val="24"/>
          <w:szCs w:val="24"/>
        </w:rPr>
        <w:t xml:space="preserve"> </w:t>
      </w:r>
      <w:r w:rsidRPr="00EF52D0">
        <w:rPr>
          <w:rFonts w:asciiTheme="minorHAnsi" w:hAnsiTheme="minorHAnsi" w:cstheme="minorHAnsi"/>
          <w:sz w:val="24"/>
          <w:szCs w:val="24"/>
        </w:rPr>
        <w:t xml:space="preserve">It was a record Maintaining project. Used to create, </w:t>
      </w:r>
      <w:r w:rsidR="00023C22" w:rsidRPr="00EF52D0">
        <w:rPr>
          <w:rFonts w:asciiTheme="minorHAnsi" w:hAnsiTheme="minorHAnsi" w:cstheme="minorHAnsi"/>
          <w:sz w:val="24"/>
          <w:szCs w:val="24"/>
        </w:rPr>
        <w:t>Manage</w:t>
      </w:r>
      <w:r w:rsidRPr="00EF52D0">
        <w:rPr>
          <w:rFonts w:asciiTheme="minorHAnsi" w:hAnsiTheme="minorHAnsi" w:cstheme="minorHAnsi"/>
          <w:sz w:val="24"/>
          <w:szCs w:val="24"/>
        </w:rPr>
        <w:t xml:space="preserve"> different </w:t>
      </w:r>
      <w:r w:rsidR="00023C22" w:rsidRPr="00EF52D0">
        <w:rPr>
          <w:rFonts w:asciiTheme="minorHAnsi" w:hAnsiTheme="minorHAnsi" w:cstheme="minorHAnsi"/>
          <w:sz w:val="24"/>
          <w:szCs w:val="24"/>
        </w:rPr>
        <w:t>subsidiaries of this foundation.</w:t>
      </w:r>
      <w:r w:rsidRPr="00EF52D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41203" w:rsidRPr="00EF52D0" w:rsidRDefault="00F41203" w:rsidP="00F41203">
      <w:pPr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 xml:space="preserve">2# </w:t>
      </w:r>
      <w:r w:rsidR="00023C22" w:rsidRPr="00EF52D0">
        <w:rPr>
          <w:rFonts w:asciiTheme="minorHAnsi" w:hAnsiTheme="minorHAnsi" w:cstheme="minorHAnsi"/>
          <w:b/>
          <w:sz w:val="24"/>
          <w:szCs w:val="24"/>
          <w:u w:val="single"/>
        </w:rPr>
        <w:t>Gaurd2U</w:t>
      </w:r>
      <w:r w:rsidR="00EF52D0" w:rsidRPr="00EF52D0">
        <w:rPr>
          <w:rFonts w:asciiTheme="minorHAnsi" w:hAnsiTheme="minorHAnsi" w:cstheme="minorHAnsi"/>
          <w:b/>
          <w:sz w:val="24"/>
          <w:szCs w:val="24"/>
        </w:rPr>
        <w:t>:</w:t>
      </w:r>
      <w:r w:rsidR="00023C22" w:rsidRPr="00EF52D0">
        <w:rPr>
          <w:rFonts w:asciiTheme="minorHAnsi" w:hAnsiTheme="minorHAnsi" w:cstheme="minorHAnsi"/>
          <w:sz w:val="24"/>
          <w:szCs w:val="24"/>
        </w:rPr>
        <w:t xml:space="preserve"> an application which maintains the record of security guards of different organisation/ companies.</w:t>
      </w:r>
    </w:p>
    <w:p w:rsidR="00EF52D0" w:rsidRPr="00EF52D0" w:rsidRDefault="00F41203" w:rsidP="00F41203">
      <w:pPr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 xml:space="preserve">3# </w:t>
      </w:r>
      <w:r w:rsidR="00023C22" w:rsidRPr="00EF52D0">
        <w:rPr>
          <w:rFonts w:asciiTheme="minorHAnsi" w:hAnsiTheme="minorHAnsi" w:cstheme="minorHAnsi"/>
          <w:b/>
          <w:sz w:val="24"/>
          <w:szCs w:val="24"/>
          <w:u w:val="single"/>
        </w:rPr>
        <w:t>RoasterApp</w:t>
      </w: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  <w:r w:rsidR="00023C22" w:rsidRPr="00EF52D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C22" w:rsidRPr="00EF52D0">
        <w:rPr>
          <w:rFonts w:asciiTheme="minorHAnsi" w:hAnsiTheme="minorHAnsi" w:cstheme="minorHAnsi"/>
          <w:sz w:val="24"/>
          <w:szCs w:val="24"/>
        </w:rPr>
        <w:t>an appointment management App where Doctors are appointed on different sites on different loca</w:t>
      </w:r>
      <w:r w:rsidR="00EF52D0" w:rsidRPr="00EF52D0">
        <w:rPr>
          <w:rFonts w:asciiTheme="minorHAnsi" w:hAnsiTheme="minorHAnsi" w:cstheme="minorHAnsi"/>
          <w:sz w:val="24"/>
          <w:szCs w:val="24"/>
        </w:rPr>
        <w:t>tions</w:t>
      </w:r>
      <w:r w:rsidR="00023C22" w:rsidRPr="00EF52D0">
        <w:rPr>
          <w:rFonts w:asciiTheme="minorHAnsi" w:hAnsiTheme="minorHAnsi" w:cstheme="minorHAnsi"/>
          <w:sz w:val="24"/>
          <w:szCs w:val="24"/>
        </w:rPr>
        <w:t xml:space="preserve"> </w:t>
      </w:r>
      <w:r w:rsidR="00EF52D0" w:rsidRPr="00EF52D0">
        <w:rPr>
          <w:rFonts w:asciiTheme="minorHAnsi" w:hAnsiTheme="minorHAnsi" w:cstheme="minorHAnsi"/>
          <w:sz w:val="24"/>
          <w:szCs w:val="24"/>
        </w:rPr>
        <w:t>by</w:t>
      </w:r>
      <w:r w:rsidR="00023C22" w:rsidRPr="00EF52D0">
        <w:rPr>
          <w:rFonts w:asciiTheme="minorHAnsi" w:hAnsiTheme="minorHAnsi" w:cstheme="minorHAnsi"/>
          <w:sz w:val="24"/>
          <w:szCs w:val="24"/>
        </w:rPr>
        <w:t xml:space="preserve"> some organisation</w:t>
      </w:r>
      <w:r w:rsidR="00EF52D0" w:rsidRPr="00EF52D0">
        <w:rPr>
          <w:rFonts w:asciiTheme="minorHAnsi" w:hAnsiTheme="minorHAnsi" w:cstheme="minorHAnsi"/>
          <w:sz w:val="24"/>
          <w:szCs w:val="24"/>
        </w:rPr>
        <w:t>/ can be used by Hospitals as well to manage the roaster for doctors of a particular hospital</w:t>
      </w:r>
      <w:r w:rsidR="00023C22" w:rsidRPr="00EF52D0">
        <w:rPr>
          <w:rFonts w:asciiTheme="minorHAnsi" w:hAnsiTheme="minorHAnsi" w:cstheme="minorHAnsi"/>
          <w:sz w:val="24"/>
          <w:szCs w:val="24"/>
        </w:rPr>
        <w:t>.</w:t>
      </w:r>
    </w:p>
    <w:p w:rsidR="00F41203" w:rsidRPr="00EF52D0" w:rsidRDefault="00EF52D0" w:rsidP="00F41203">
      <w:pPr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4# Appointme:</w:t>
      </w:r>
      <w:r w:rsidRPr="00EF52D0">
        <w:rPr>
          <w:rFonts w:asciiTheme="minorHAnsi" w:hAnsiTheme="minorHAnsi" w:cstheme="minorHAnsi"/>
          <w:sz w:val="24"/>
          <w:szCs w:val="24"/>
        </w:rPr>
        <w:t xml:space="preserve"> Web App basically meant for saloons to book and manage appointments.</w:t>
      </w:r>
    </w:p>
    <w:p w:rsidR="00F41203" w:rsidRPr="00EF52D0" w:rsidRDefault="00F41203" w:rsidP="00525C9B">
      <w:pPr>
        <w:ind w:left="2160" w:hanging="216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EF52D0" w:rsidRPr="00EF52D0" w:rsidRDefault="00EF52D0" w:rsidP="00525C9B">
      <w:pPr>
        <w:ind w:left="2160" w:hanging="216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EF52D0" w:rsidRPr="00EF52D0" w:rsidRDefault="00EF52D0" w:rsidP="00525C9B">
      <w:pPr>
        <w:ind w:left="2160" w:hanging="216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EF52D0" w:rsidRPr="00EF52D0" w:rsidRDefault="00EF52D0" w:rsidP="00525C9B">
      <w:pPr>
        <w:ind w:left="2160" w:hanging="216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DC06A8" w:rsidRPr="00EF52D0" w:rsidRDefault="00DC06A8" w:rsidP="00DC06A8">
      <w:pPr>
        <w:pBdr>
          <w:top w:val="double" w:sz="4" w:space="1" w:color="000000"/>
        </w:pBdr>
        <w:shd w:val="clear" w:color="auto" w:fill="E6E6E6"/>
        <w:tabs>
          <w:tab w:val="left" w:pos="2685"/>
        </w:tabs>
        <w:spacing w:before="40" w:after="40" w:line="276" w:lineRule="auto"/>
        <w:ind w:right="-97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Achievements and Extra Curricular:-</w:t>
      </w:r>
      <w:r w:rsidRPr="00EF52D0">
        <w:rPr>
          <w:rFonts w:asciiTheme="minorHAnsi" w:hAnsiTheme="minorHAnsi" w:cstheme="minorHAnsi"/>
          <w:b/>
          <w:sz w:val="24"/>
          <w:szCs w:val="24"/>
        </w:rPr>
        <w:tab/>
      </w:r>
    </w:p>
    <w:p w:rsidR="00DC06A8" w:rsidRPr="00EF52D0" w:rsidRDefault="00DC06A8" w:rsidP="00DC06A8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Participated in college and school level debate and competition.</w:t>
      </w:r>
    </w:p>
    <w:p w:rsidR="00525C9B" w:rsidRPr="00EF52D0" w:rsidRDefault="00525C9B" w:rsidP="00525C9B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 xml:space="preserve">Inter-College basketball team first runner up. </w:t>
      </w:r>
    </w:p>
    <w:p w:rsidR="00DC06A8" w:rsidRPr="00EF52D0" w:rsidRDefault="00DC06A8" w:rsidP="00DC06A8">
      <w:pPr>
        <w:pBdr>
          <w:top w:val="double" w:sz="4" w:space="1" w:color="000000"/>
        </w:pBdr>
        <w:shd w:val="clear" w:color="auto" w:fill="E6E6E6"/>
        <w:spacing w:before="40" w:after="40" w:line="276" w:lineRule="auto"/>
        <w:ind w:left="-78" w:right="-97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STRENGTHS:-</w:t>
      </w:r>
    </w:p>
    <w:p w:rsidR="00DC06A8" w:rsidRPr="00EF52D0" w:rsidRDefault="00EF52D0" w:rsidP="00DD5973">
      <w:pPr>
        <w:numPr>
          <w:ilvl w:val="0"/>
          <w:numId w:val="5"/>
        </w:numPr>
        <w:tabs>
          <w:tab w:val="left" w:pos="1335"/>
          <w:tab w:val="left" w:pos="142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Self-motivation</w:t>
      </w:r>
      <w:r w:rsidR="00DC06A8" w:rsidRPr="00EF52D0">
        <w:rPr>
          <w:rFonts w:asciiTheme="minorHAnsi" w:hAnsiTheme="minorHAnsi" w:cstheme="minorHAnsi"/>
          <w:sz w:val="24"/>
          <w:szCs w:val="24"/>
        </w:rPr>
        <w:t>.</w:t>
      </w:r>
    </w:p>
    <w:p w:rsidR="00DC06A8" w:rsidRPr="00EF52D0" w:rsidRDefault="00DC06A8" w:rsidP="00DC06A8">
      <w:pPr>
        <w:widowControl w:val="0"/>
        <w:numPr>
          <w:ilvl w:val="0"/>
          <w:numId w:val="5"/>
        </w:numPr>
        <w:autoSpaceDE w:val="0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 xml:space="preserve">Ready to </w:t>
      </w:r>
      <w:r w:rsidRPr="00EF52D0">
        <w:rPr>
          <w:rFonts w:asciiTheme="minorHAnsi" w:hAnsiTheme="minorHAnsi" w:cstheme="minorHAnsi"/>
          <w:b/>
          <w:sz w:val="24"/>
          <w:szCs w:val="24"/>
        </w:rPr>
        <w:t>relocate</w:t>
      </w:r>
      <w:r w:rsidRPr="00EF52D0">
        <w:rPr>
          <w:rFonts w:asciiTheme="minorHAnsi" w:hAnsiTheme="minorHAnsi" w:cstheme="minorHAnsi"/>
          <w:sz w:val="24"/>
          <w:szCs w:val="24"/>
        </w:rPr>
        <w:t>.</w:t>
      </w:r>
    </w:p>
    <w:p w:rsidR="00DC06A8" w:rsidRPr="00EF52D0" w:rsidRDefault="00DC06A8" w:rsidP="00DC06A8">
      <w:pPr>
        <w:numPr>
          <w:ilvl w:val="0"/>
          <w:numId w:val="5"/>
        </w:numPr>
        <w:tabs>
          <w:tab w:val="left" w:pos="1335"/>
          <w:tab w:val="left" w:pos="142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Positive attitude towards my work.</w:t>
      </w:r>
    </w:p>
    <w:p w:rsidR="00DC06A8" w:rsidRPr="00EF52D0" w:rsidRDefault="00DC06A8" w:rsidP="00DC06A8">
      <w:pPr>
        <w:numPr>
          <w:ilvl w:val="0"/>
          <w:numId w:val="5"/>
        </w:numPr>
        <w:tabs>
          <w:tab w:val="left" w:pos="1335"/>
          <w:tab w:val="left" w:pos="1425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Good team player and high energy level.</w:t>
      </w:r>
    </w:p>
    <w:p w:rsidR="00DC06A8" w:rsidRPr="00EF52D0" w:rsidRDefault="00DC06A8" w:rsidP="00DC06A8">
      <w:pPr>
        <w:pBdr>
          <w:top w:val="double" w:sz="4" w:space="0" w:color="000000"/>
        </w:pBdr>
        <w:shd w:val="clear" w:color="auto" w:fill="E6E6E6"/>
        <w:spacing w:before="40" w:after="40" w:line="276" w:lineRule="auto"/>
        <w:ind w:right="-97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INTEREST AND HOBBIES:-</w:t>
      </w:r>
    </w:p>
    <w:p w:rsidR="00525C9B" w:rsidRPr="00EF52D0" w:rsidRDefault="00DC06A8" w:rsidP="00F41203">
      <w:pPr>
        <w:numPr>
          <w:ilvl w:val="0"/>
          <w:numId w:val="5"/>
        </w:numPr>
        <w:tabs>
          <w:tab w:val="left" w:pos="1335"/>
          <w:tab w:val="left" w:pos="1425"/>
        </w:tabs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 xml:space="preserve">Playing </w:t>
      </w:r>
      <w:r w:rsidR="00525C9B" w:rsidRPr="00EF52D0">
        <w:rPr>
          <w:rFonts w:asciiTheme="minorHAnsi" w:hAnsiTheme="minorHAnsi" w:cstheme="minorHAnsi"/>
          <w:sz w:val="24"/>
          <w:szCs w:val="24"/>
        </w:rPr>
        <w:t>basketball</w:t>
      </w:r>
      <w:r w:rsidRPr="00EF52D0">
        <w:rPr>
          <w:rFonts w:asciiTheme="minorHAnsi" w:hAnsiTheme="minorHAnsi" w:cstheme="minorHAnsi"/>
          <w:sz w:val="24"/>
          <w:szCs w:val="24"/>
        </w:rPr>
        <w:t>.</w:t>
      </w:r>
    </w:p>
    <w:p w:rsidR="00DC06A8" w:rsidRPr="00EF52D0" w:rsidRDefault="00DC06A8" w:rsidP="00DC06A8">
      <w:pPr>
        <w:pBdr>
          <w:top w:val="double" w:sz="4" w:space="1" w:color="000000"/>
        </w:pBdr>
        <w:shd w:val="clear" w:color="auto" w:fill="E6E6E6"/>
        <w:spacing w:before="40" w:after="40" w:line="276" w:lineRule="auto"/>
        <w:ind w:left="-78" w:right="-97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PERSONAL DETAILS</w:t>
      </w:r>
    </w:p>
    <w:p w:rsidR="00DD5973" w:rsidRPr="00EF52D0" w:rsidRDefault="00DC06A8" w:rsidP="00DC06A8">
      <w:pPr>
        <w:spacing w:before="40" w:after="40"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Father’s Name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="008F630F" w:rsidRPr="00EF52D0">
        <w:rPr>
          <w:rFonts w:asciiTheme="minorHAnsi" w:hAnsiTheme="minorHAnsi" w:cstheme="minorHAnsi"/>
          <w:sz w:val="24"/>
          <w:szCs w:val="24"/>
        </w:rPr>
        <w:t xml:space="preserve">   </w:t>
      </w:r>
      <w:r w:rsidRPr="00EF52D0">
        <w:rPr>
          <w:rFonts w:asciiTheme="minorHAnsi" w:hAnsiTheme="minorHAnsi" w:cstheme="minorHAnsi"/>
          <w:sz w:val="24"/>
          <w:szCs w:val="24"/>
        </w:rPr>
        <w:t>:</w:t>
      </w:r>
      <w:r w:rsidRPr="00EF52D0">
        <w:rPr>
          <w:rFonts w:asciiTheme="minorHAnsi" w:hAnsiTheme="minorHAnsi" w:cstheme="minorHAnsi"/>
          <w:sz w:val="24"/>
          <w:szCs w:val="24"/>
        </w:rPr>
        <w:tab/>
        <w:t>Mr</w:t>
      </w:r>
      <w:r w:rsidR="007711AF" w:rsidRPr="00EF52D0">
        <w:rPr>
          <w:rFonts w:asciiTheme="minorHAnsi" w:hAnsiTheme="minorHAnsi" w:cstheme="minorHAnsi"/>
          <w:sz w:val="24"/>
          <w:szCs w:val="24"/>
        </w:rPr>
        <w:t xml:space="preserve"> </w:t>
      </w:r>
      <w:r w:rsidR="00F41203" w:rsidRPr="00EF52D0">
        <w:rPr>
          <w:rFonts w:asciiTheme="minorHAnsi" w:hAnsiTheme="minorHAnsi" w:cstheme="minorHAnsi"/>
          <w:sz w:val="24"/>
          <w:szCs w:val="24"/>
        </w:rPr>
        <w:t>Pramod Tiwari</w:t>
      </w:r>
    </w:p>
    <w:p w:rsidR="00DC06A8" w:rsidRPr="00EF52D0" w:rsidRDefault="00EF52D0" w:rsidP="00DC06A8">
      <w:pPr>
        <w:spacing w:before="40" w:after="4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of Birth     </w:t>
      </w:r>
      <w:r w:rsidR="008F630F" w:rsidRPr="00EF52D0">
        <w:rPr>
          <w:rFonts w:asciiTheme="minorHAnsi" w:hAnsiTheme="minorHAnsi" w:cstheme="minorHAnsi"/>
          <w:sz w:val="24"/>
          <w:szCs w:val="24"/>
        </w:rPr>
        <w:t xml:space="preserve"> </w:t>
      </w:r>
      <w:r w:rsidR="00DC06A8" w:rsidRPr="00EF52D0">
        <w:rPr>
          <w:rFonts w:asciiTheme="minorHAnsi" w:hAnsiTheme="minorHAnsi" w:cstheme="minorHAnsi"/>
          <w:sz w:val="24"/>
          <w:szCs w:val="24"/>
        </w:rPr>
        <w:t>:</w:t>
      </w:r>
      <w:r w:rsidR="00DC06A8" w:rsidRPr="00EF52D0">
        <w:rPr>
          <w:rFonts w:asciiTheme="minorHAnsi" w:hAnsiTheme="minorHAnsi" w:cstheme="minorHAnsi"/>
          <w:sz w:val="24"/>
          <w:szCs w:val="24"/>
        </w:rPr>
        <w:tab/>
      </w:r>
      <w:r w:rsidR="00F41203" w:rsidRPr="00EF52D0">
        <w:rPr>
          <w:rFonts w:asciiTheme="minorHAnsi" w:hAnsiTheme="minorHAnsi" w:cstheme="minorHAnsi"/>
          <w:sz w:val="24"/>
          <w:szCs w:val="24"/>
        </w:rPr>
        <w:t>2</w:t>
      </w:r>
      <w:r w:rsidR="007711AF" w:rsidRPr="00EF52D0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F41203" w:rsidRPr="00EF52D0">
        <w:rPr>
          <w:rFonts w:asciiTheme="minorHAnsi" w:hAnsiTheme="minorHAnsi" w:cstheme="minorHAnsi"/>
          <w:sz w:val="24"/>
          <w:szCs w:val="24"/>
        </w:rPr>
        <w:t xml:space="preserve">Dec </w:t>
      </w:r>
      <w:r w:rsidR="007711AF" w:rsidRPr="00EF52D0">
        <w:rPr>
          <w:rFonts w:asciiTheme="minorHAnsi" w:hAnsiTheme="minorHAnsi" w:cstheme="minorHAnsi"/>
          <w:sz w:val="24"/>
          <w:szCs w:val="24"/>
        </w:rPr>
        <w:t>19</w:t>
      </w:r>
      <w:r w:rsidR="00F41203" w:rsidRPr="00EF52D0">
        <w:rPr>
          <w:rFonts w:asciiTheme="minorHAnsi" w:hAnsiTheme="minorHAnsi" w:cstheme="minorHAnsi"/>
          <w:sz w:val="24"/>
          <w:szCs w:val="24"/>
        </w:rPr>
        <w:t>9</w:t>
      </w:r>
      <w:r w:rsidR="007711AF" w:rsidRPr="00EF52D0">
        <w:rPr>
          <w:rFonts w:asciiTheme="minorHAnsi" w:hAnsiTheme="minorHAnsi" w:cstheme="minorHAnsi"/>
          <w:sz w:val="24"/>
          <w:szCs w:val="24"/>
        </w:rPr>
        <w:t>6</w:t>
      </w:r>
    </w:p>
    <w:p w:rsidR="00DC06A8" w:rsidRPr="00EF52D0" w:rsidRDefault="00DC06A8" w:rsidP="00DC06A8">
      <w:pPr>
        <w:spacing w:before="40" w:after="40"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 xml:space="preserve">Languages       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="008F630F" w:rsidRPr="00EF52D0">
        <w:rPr>
          <w:rFonts w:asciiTheme="minorHAnsi" w:hAnsiTheme="minorHAnsi" w:cstheme="minorHAnsi"/>
          <w:sz w:val="24"/>
          <w:szCs w:val="24"/>
        </w:rPr>
        <w:t xml:space="preserve">   </w:t>
      </w:r>
      <w:r w:rsidRPr="00EF52D0">
        <w:rPr>
          <w:rFonts w:asciiTheme="minorHAnsi" w:hAnsiTheme="minorHAnsi" w:cstheme="minorHAnsi"/>
          <w:sz w:val="24"/>
          <w:szCs w:val="24"/>
        </w:rPr>
        <w:t>:</w:t>
      </w:r>
      <w:r w:rsidRPr="00EF52D0">
        <w:rPr>
          <w:rFonts w:asciiTheme="minorHAnsi" w:hAnsiTheme="minorHAnsi" w:cstheme="minorHAnsi"/>
          <w:sz w:val="24"/>
          <w:szCs w:val="24"/>
        </w:rPr>
        <w:tab/>
        <w:t>English &amp; Hindi.</w:t>
      </w:r>
    </w:p>
    <w:p w:rsidR="00DC06A8" w:rsidRPr="00EF52D0" w:rsidRDefault="00DC06A8" w:rsidP="00DC06A8">
      <w:pPr>
        <w:spacing w:before="40" w:after="40" w:line="276" w:lineRule="auto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Address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="008F630F" w:rsidRPr="00EF52D0">
        <w:rPr>
          <w:rFonts w:asciiTheme="minorHAnsi" w:hAnsiTheme="minorHAnsi" w:cstheme="minorHAnsi"/>
          <w:sz w:val="24"/>
          <w:szCs w:val="24"/>
        </w:rPr>
        <w:t xml:space="preserve">   </w:t>
      </w:r>
      <w:r w:rsidRPr="00EF52D0">
        <w:rPr>
          <w:rFonts w:asciiTheme="minorHAnsi" w:hAnsiTheme="minorHAnsi" w:cstheme="minorHAnsi"/>
          <w:sz w:val="24"/>
          <w:szCs w:val="24"/>
        </w:rPr>
        <w:t>: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="00F41203" w:rsidRPr="00EF52D0">
        <w:rPr>
          <w:rFonts w:asciiTheme="minorHAnsi" w:hAnsiTheme="minorHAnsi" w:cstheme="minorHAnsi"/>
          <w:sz w:val="24"/>
          <w:szCs w:val="24"/>
        </w:rPr>
        <w:t xml:space="preserve">Birla </w:t>
      </w:r>
      <w:r w:rsidR="00EF52D0">
        <w:rPr>
          <w:rFonts w:asciiTheme="minorHAnsi" w:hAnsiTheme="minorHAnsi" w:cstheme="minorHAnsi"/>
          <w:sz w:val="24"/>
          <w:szCs w:val="24"/>
        </w:rPr>
        <w:t>N</w:t>
      </w:r>
      <w:r w:rsidR="00F41203" w:rsidRPr="00EF52D0">
        <w:rPr>
          <w:rFonts w:asciiTheme="minorHAnsi" w:hAnsiTheme="minorHAnsi" w:cstheme="minorHAnsi"/>
          <w:sz w:val="24"/>
          <w:szCs w:val="24"/>
        </w:rPr>
        <w:t>agar</w:t>
      </w:r>
      <w:r w:rsidRPr="00EF52D0">
        <w:rPr>
          <w:rFonts w:asciiTheme="minorHAnsi" w:hAnsiTheme="minorHAnsi" w:cstheme="minorHAnsi"/>
          <w:sz w:val="24"/>
          <w:szCs w:val="24"/>
        </w:rPr>
        <w:t>, Gwalior (M.P.)</w:t>
      </w:r>
    </w:p>
    <w:p w:rsidR="00DC06A8" w:rsidRPr="00EF52D0" w:rsidRDefault="00DC06A8" w:rsidP="00DC06A8">
      <w:pPr>
        <w:spacing w:before="40" w:after="4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 xml:space="preserve">Marital status 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="008F630F" w:rsidRPr="00EF52D0">
        <w:rPr>
          <w:rFonts w:asciiTheme="minorHAnsi" w:hAnsiTheme="minorHAnsi" w:cstheme="minorHAnsi"/>
          <w:sz w:val="24"/>
          <w:szCs w:val="24"/>
        </w:rPr>
        <w:t xml:space="preserve">   </w:t>
      </w:r>
      <w:r w:rsidRPr="00EF52D0">
        <w:rPr>
          <w:rFonts w:asciiTheme="minorHAnsi" w:hAnsiTheme="minorHAnsi" w:cstheme="minorHAnsi"/>
          <w:sz w:val="24"/>
          <w:szCs w:val="24"/>
        </w:rPr>
        <w:t>:</w:t>
      </w:r>
      <w:r w:rsidRPr="00EF52D0">
        <w:rPr>
          <w:rFonts w:asciiTheme="minorHAnsi" w:hAnsiTheme="minorHAnsi" w:cstheme="minorHAnsi"/>
          <w:sz w:val="24"/>
          <w:szCs w:val="24"/>
        </w:rPr>
        <w:tab/>
      </w:r>
      <w:r w:rsidR="00F41203" w:rsidRPr="00EF52D0">
        <w:rPr>
          <w:rFonts w:asciiTheme="minorHAnsi" w:hAnsiTheme="minorHAnsi" w:cstheme="minorHAnsi"/>
          <w:sz w:val="24"/>
          <w:szCs w:val="24"/>
        </w:rPr>
        <w:t>Unmarried</w:t>
      </w:r>
      <w:r w:rsidR="00DD5973" w:rsidRPr="00EF52D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C06A8" w:rsidRPr="00EF52D0" w:rsidRDefault="00DC06A8" w:rsidP="00DC06A8">
      <w:pPr>
        <w:pBdr>
          <w:top w:val="double" w:sz="4" w:space="1" w:color="000000"/>
        </w:pBdr>
        <w:shd w:val="clear" w:color="auto" w:fill="E6E6E6"/>
        <w:spacing w:before="40" w:after="40" w:line="276" w:lineRule="auto"/>
        <w:ind w:right="-97"/>
        <w:rPr>
          <w:rFonts w:asciiTheme="minorHAnsi" w:hAnsiTheme="minorHAnsi" w:cstheme="minorHAnsi"/>
          <w:sz w:val="24"/>
          <w:szCs w:val="24"/>
        </w:rPr>
      </w:pPr>
      <w:r w:rsidRPr="00EF52D0">
        <w:rPr>
          <w:rFonts w:asciiTheme="minorHAnsi" w:hAnsiTheme="minorHAnsi" w:cstheme="minorHAnsi"/>
          <w:b/>
          <w:sz w:val="24"/>
          <w:szCs w:val="24"/>
        </w:rPr>
        <w:t>DECLARATION:-</w:t>
      </w:r>
    </w:p>
    <w:p w:rsidR="00DC06A8" w:rsidRPr="00EF52D0" w:rsidRDefault="00DC06A8" w:rsidP="00DC06A8">
      <w:pPr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F52D0">
        <w:rPr>
          <w:rFonts w:asciiTheme="minorHAnsi" w:hAnsiTheme="minorHAnsi" w:cstheme="minorHAnsi"/>
          <w:sz w:val="24"/>
          <w:szCs w:val="24"/>
        </w:rPr>
        <w:t>I hereby declare that the above-mentioned information is true to the best of my knowledge.</w:t>
      </w:r>
    </w:p>
    <w:p w:rsidR="00DC06A8" w:rsidRPr="00EF52D0" w:rsidRDefault="00DC06A8" w:rsidP="00DC06A8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DC06A8" w:rsidRPr="00EF52D0" w:rsidRDefault="00DC06A8" w:rsidP="00DC06A8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EF52D0">
        <w:rPr>
          <w:rFonts w:asciiTheme="minorHAnsi" w:hAnsiTheme="minorHAnsi" w:cstheme="minorHAnsi"/>
          <w:b/>
          <w:bCs/>
          <w:sz w:val="24"/>
          <w:szCs w:val="24"/>
        </w:rPr>
        <w:t xml:space="preserve">Date                                                                                                                          </w:t>
      </w:r>
      <w:r w:rsidR="00EF52D0">
        <w:rPr>
          <w:rFonts w:asciiTheme="minorHAnsi" w:hAnsiTheme="minorHAnsi" w:cstheme="minorHAnsi"/>
          <w:caps/>
          <w:sz w:val="24"/>
          <w:szCs w:val="24"/>
        </w:rPr>
        <w:t>Harsh Tiwari</w:t>
      </w:r>
    </w:p>
    <w:sectPr w:rsidR="00DC06A8" w:rsidRPr="00EF52D0" w:rsidSect="00DC06A8">
      <w:pgSz w:w="11906" w:h="16838"/>
      <w:pgMar w:top="567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</w:abstractNum>
  <w:abstractNum w:abstractNumId="1">
    <w:nsid w:val="00000003"/>
    <w:multiLevelType w:val="singleLevel"/>
    <w:tmpl w:val="00000003"/>
    <w:name w:val="WW8Num1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">
    <w:nsid w:val="00000004"/>
    <w:multiLevelType w:val="singleLevel"/>
    <w:tmpl w:val="00000004"/>
    <w:name w:val="WW8Num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0000005"/>
    <w:multiLevelType w:val="singleLevel"/>
    <w:tmpl w:val="00000005"/>
    <w:name w:val="WW8Num2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3521BAF"/>
    <w:multiLevelType w:val="hybridMultilevel"/>
    <w:tmpl w:val="CDA61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8256C"/>
    <w:multiLevelType w:val="hybridMultilevel"/>
    <w:tmpl w:val="DCB46E20"/>
    <w:lvl w:ilvl="0" w:tplc="8FAE7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055D63"/>
    <w:multiLevelType w:val="hybridMultilevel"/>
    <w:tmpl w:val="CD06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D6D61"/>
    <w:multiLevelType w:val="hybridMultilevel"/>
    <w:tmpl w:val="32C8B3D4"/>
    <w:lvl w:ilvl="0" w:tplc="496287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8"/>
    <w:rsid w:val="00023C22"/>
    <w:rsid w:val="002B288E"/>
    <w:rsid w:val="00307B6A"/>
    <w:rsid w:val="00364B01"/>
    <w:rsid w:val="00525C9B"/>
    <w:rsid w:val="007514FC"/>
    <w:rsid w:val="007711AF"/>
    <w:rsid w:val="008F630F"/>
    <w:rsid w:val="00997D19"/>
    <w:rsid w:val="00A2761E"/>
    <w:rsid w:val="00A801C4"/>
    <w:rsid w:val="00DC06A8"/>
    <w:rsid w:val="00DD5973"/>
    <w:rsid w:val="00EB71F0"/>
    <w:rsid w:val="00EF52D0"/>
    <w:rsid w:val="00F4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8"/>
    <w:pPr>
      <w:suppressAutoHyphens/>
      <w:spacing w:after="0" w:line="240" w:lineRule="auto"/>
    </w:pPr>
    <w:rPr>
      <w:rFonts w:ascii="Verdana" w:eastAsia="Times New Roman" w:hAnsi="Verdana" w:cs="Verdana"/>
      <w:sz w:val="17"/>
      <w:szCs w:val="17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06A8"/>
    <w:rPr>
      <w:color w:val="0000FF"/>
      <w:u w:val="single"/>
    </w:rPr>
  </w:style>
  <w:style w:type="paragraph" w:styleId="BodyText">
    <w:name w:val="Body Text"/>
    <w:basedOn w:val="Normal"/>
    <w:link w:val="BodyTextChar"/>
    <w:rsid w:val="00DC06A8"/>
    <w:rPr>
      <w:rFonts w:ascii="Times New Roman" w:hAnsi="Times New Roman" w:cs="Times New Roman"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rsid w:val="00DC06A8"/>
    <w:rPr>
      <w:rFonts w:ascii="Times New Roman" w:eastAsia="Times New Roman" w:hAnsi="Times New Roman" w:cs="Times New Roman"/>
      <w:bCs/>
      <w:sz w:val="26"/>
      <w:szCs w:val="26"/>
      <w:lang w:val="en-US" w:eastAsia="zh-CN"/>
    </w:rPr>
  </w:style>
  <w:style w:type="paragraph" w:customStyle="1" w:styleId="TableContents">
    <w:name w:val="Table Contents"/>
    <w:basedOn w:val="Normal"/>
    <w:rsid w:val="00DC06A8"/>
    <w:pPr>
      <w:suppressLineNumbers/>
    </w:pPr>
  </w:style>
  <w:style w:type="paragraph" w:customStyle="1" w:styleId="Default">
    <w:name w:val="Default"/>
    <w:rsid w:val="00DC06A8"/>
    <w:pPr>
      <w:widowControl w:val="0"/>
      <w:suppressAutoHyphens/>
      <w:autoSpaceDE w:val="0"/>
      <w:spacing w:after="0" w:line="240" w:lineRule="auto"/>
    </w:pPr>
    <w:rPr>
      <w:rFonts w:ascii="Arial" w:eastAsia="Calibri" w:hAnsi="Arial" w:cs="Arial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DC06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6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DC06A8"/>
  </w:style>
  <w:style w:type="paragraph" w:styleId="NoSpacing">
    <w:name w:val="No Spacing"/>
    <w:link w:val="NoSpacingChar"/>
    <w:uiPriority w:val="1"/>
    <w:qFormat/>
    <w:rsid w:val="00F41203"/>
    <w:pPr>
      <w:suppressAutoHyphens/>
      <w:spacing w:after="0" w:line="240" w:lineRule="auto"/>
    </w:pPr>
    <w:rPr>
      <w:rFonts w:ascii="Verdana" w:eastAsia="Times New Roman" w:hAnsi="Verdana" w:cs="Verdana"/>
      <w:sz w:val="17"/>
      <w:szCs w:val="17"/>
      <w:lang w:val="en-GB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41203"/>
    <w:rPr>
      <w:rFonts w:ascii="Verdana" w:eastAsia="Times New Roman" w:hAnsi="Verdana" w:cs="Verdana"/>
      <w:sz w:val="17"/>
      <w:szCs w:val="17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8"/>
    <w:pPr>
      <w:suppressAutoHyphens/>
      <w:spacing w:after="0" w:line="240" w:lineRule="auto"/>
    </w:pPr>
    <w:rPr>
      <w:rFonts w:ascii="Verdana" w:eastAsia="Times New Roman" w:hAnsi="Verdana" w:cs="Verdana"/>
      <w:sz w:val="17"/>
      <w:szCs w:val="17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06A8"/>
    <w:rPr>
      <w:color w:val="0000FF"/>
      <w:u w:val="single"/>
    </w:rPr>
  </w:style>
  <w:style w:type="paragraph" w:styleId="BodyText">
    <w:name w:val="Body Text"/>
    <w:basedOn w:val="Normal"/>
    <w:link w:val="BodyTextChar"/>
    <w:rsid w:val="00DC06A8"/>
    <w:rPr>
      <w:rFonts w:ascii="Times New Roman" w:hAnsi="Times New Roman" w:cs="Times New Roman"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rsid w:val="00DC06A8"/>
    <w:rPr>
      <w:rFonts w:ascii="Times New Roman" w:eastAsia="Times New Roman" w:hAnsi="Times New Roman" w:cs="Times New Roman"/>
      <w:bCs/>
      <w:sz w:val="26"/>
      <w:szCs w:val="26"/>
      <w:lang w:val="en-US" w:eastAsia="zh-CN"/>
    </w:rPr>
  </w:style>
  <w:style w:type="paragraph" w:customStyle="1" w:styleId="TableContents">
    <w:name w:val="Table Contents"/>
    <w:basedOn w:val="Normal"/>
    <w:rsid w:val="00DC06A8"/>
    <w:pPr>
      <w:suppressLineNumbers/>
    </w:pPr>
  </w:style>
  <w:style w:type="paragraph" w:customStyle="1" w:styleId="Default">
    <w:name w:val="Default"/>
    <w:rsid w:val="00DC06A8"/>
    <w:pPr>
      <w:widowControl w:val="0"/>
      <w:suppressAutoHyphens/>
      <w:autoSpaceDE w:val="0"/>
      <w:spacing w:after="0" w:line="240" w:lineRule="auto"/>
    </w:pPr>
    <w:rPr>
      <w:rFonts w:ascii="Arial" w:eastAsia="Calibri" w:hAnsi="Arial" w:cs="Arial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DC06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6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DC06A8"/>
  </w:style>
  <w:style w:type="paragraph" w:styleId="NoSpacing">
    <w:name w:val="No Spacing"/>
    <w:link w:val="NoSpacingChar"/>
    <w:uiPriority w:val="1"/>
    <w:qFormat/>
    <w:rsid w:val="00F41203"/>
    <w:pPr>
      <w:suppressAutoHyphens/>
      <w:spacing w:after="0" w:line="240" w:lineRule="auto"/>
    </w:pPr>
    <w:rPr>
      <w:rFonts w:ascii="Verdana" w:eastAsia="Times New Roman" w:hAnsi="Verdana" w:cs="Verdana"/>
      <w:sz w:val="17"/>
      <w:szCs w:val="17"/>
      <w:lang w:val="en-GB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41203"/>
    <w:rPr>
      <w:rFonts w:ascii="Verdana" w:eastAsia="Times New Roman" w:hAnsi="Verdana" w:cs="Verdana"/>
      <w:sz w:val="17"/>
      <w:szCs w:val="17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gverma01</dc:creator>
  <cp:lastModifiedBy>gaurav verma</cp:lastModifiedBy>
  <cp:revision>11</cp:revision>
  <dcterms:created xsi:type="dcterms:W3CDTF">2017-08-02T04:47:00Z</dcterms:created>
  <dcterms:modified xsi:type="dcterms:W3CDTF">2018-10-23T10:00:00Z</dcterms:modified>
</cp:coreProperties>
</file>